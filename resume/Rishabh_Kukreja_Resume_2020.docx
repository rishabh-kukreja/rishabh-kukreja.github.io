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31A27" w14:textId="2C5D33AD" w:rsidR="00DD62D3" w:rsidRPr="00290DA5" w:rsidRDefault="00C927FD" w:rsidP="0053699B">
      <w:pPr>
        <w:pStyle w:val="ListBullet"/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Rishabh</w:t>
      </w:r>
      <w:r w:rsidR="00DD62D3" w:rsidRPr="00290D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Kukreja</w:t>
      </w:r>
    </w:p>
    <w:p w14:paraId="1BC98176" w14:textId="140E7040" w:rsidR="008C799F" w:rsidRPr="006D68C7" w:rsidRDefault="00402A69" w:rsidP="006D68C7">
      <w:pPr>
        <w:pStyle w:val="ListBullet"/>
        <w:spacing w:line="276" w:lineRule="auto"/>
        <w:rPr>
          <w:rFonts w:asciiTheme="minorHAnsi" w:hAnsiTheme="minorHAnsi"/>
          <w:b/>
        </w:rPr>
      </w:pPr>
      <w:r w:rsidRPr="006D68C7">
        <w:rPr>
          <w:rFonts w:asciiTheme="minorHAnsi" w:hAnsiTheme="minorHAnsi"/>
          <w:b/>
        </w:rPr>
        <w:t>Phone</w:t>
      </w:r>
      <w:r w:rsidRPr="006D68C7">
        <w:rPr>
          <w:rFonts w:asciiTheme="minorHAnsi" w:hAnsiTheme="minorHAnsi"/>
        </w:rPr>
        <w:t>: +</w:t>
      </w:r>
      <w:r w:rsidR="00C01EE8" w:rsidRPr="006D68C7">
        <w:rPr>
          <w:rFonts w:asciiTheme="minorHAnsi" w:hAnsiTheme="minorHAnsi"/>
        </w:rPr>
        <w:t>1(</w:t>
      </w:r>
      <w:r w:rsidR="00E975BB" w:rsidRPr="006D68C7">
        <w:rPr>
          <w:rFonts w:asciiTheme="minorHAnsi" w:hAnsiTheme="minorHAnsi"/>
        </w:rPr>
        <w:t>873</w:t>
      </w:r>
      <w:r w:rsidR="00C01EE8" w:rsidRPr="006D68C7">
        <w:rPr>
          <w:rFonts w:asciiTheme="minorHAnsi" w:hAnsiTheme="minorHAnsi"/>
        </w:rPr>
        <w:t>)</w:t>
      </w:r>
      <w:r w:rsidR="00595CCC" w:rsidRPr="006D68C7">
        <w:rPr>
          <w:rFonts w:asciiTheme="minorHAnsi" w:hAnsiTheme="minorHAnsi"/>
        </w:rPr>
        <w:t>-2</w:t>
      </w:r>
      <w:r w:rsidR="00E975BB" w:rsidRPr="006D68C7">
        <w:rPr>
          <w:rFonts w:asciiTheme="minorHAnsi" w:hAnsiTheme="minorHAnsi"/>
        </w:rPr>
        <w:t>88</w:t>
      </w:r>
      <w:r w:rsidR="00595CCC" w:rsidRPr="006D68C7">
        <w:rPr>
          <w:rFonts w:asciiTheme="minorHAnsi" w:hAnsiTheme="minorHAnsi"/>
        </w:rPr>
        <w:t>-</w:t>
      </w:r>
      <w:r w:rsidR="00E975BB" w:rsidRPr="006D68C7">
        <w:rPr>
          <w:rFonts w:asciiTheme="minorHAnsi" w:hAnsiTheme="minorHAnsi"/>
        </w:rPr>
        <w:t>0104</w:t>
      </w:r>
      <w:r w:rsidR="00B97AB2" w:rsidRPr="006D68C7">
        <w:rPr>
          <w:rFonts w:asciiTheme="minorHAnsi" w:hAnsiTheme="minorHAnsi"/>
          <w:b/>
          <w:bCs/>
        </w:rPr>
        <w:t>|</w:t>
      </w:r>
      <w:r w:rsidR="006D68C7" w:rsidRPr="006D68C7">
        <w:rPr>
          <w:rFonts w:asciiTheme="minorHAnsi" w:hAnsiTheme="minorHAnsi"/>
          <w:b/>
          <w:bCs/>
        </w:rPr>
        <w:t>|</w:t>
      </w:r>
      <w:r w:rsidR="00B97AB2" w:rsidRPr="006D68C7">
        <w:rPr>
          <w:rFonts w:asciiTheme="minorHAnsi" w:hAnsiTheme="minorHAnsi"/>
        </w:rPr>
        <w:t xml:space="preserve"> </w:t>
      </w:r>
      <w:r w:rsidR="00B97AB2" w:rsidRPr="006D68C7">
        <w:rPr>
          <w:rFonts w:asciiTheme="minorHAnsi" w:hAnsiTheme="minorHAnsi"/>
          <w:b/>
        </w:rPr>
        <w:t>E-mail</w:t>
      </w:r>
      <w:r w:rsidR="00B97AB2" w:rsidRPr="006D68C7">
        <w:rPr>
          <w:rFonts w:asciiTheme="minorHAnsi" w:hAnsiTheme="minorHAnsi"/>
        </w:rPr>
        <w:t xml:space="preserve">: </w:t>
      </w:r>
      <w:hyperlink r:id="rId7" w:history="1">
        <w:r w:rsidR="006D68C7" w:rsidRPr="006D68C7">
          <w:rPr>
            <w:rStyle w:val="Hyperlink"/>
            <w:rFonts w:asciiTheme="minorHAnsi" w:hAnsiTheme="minorHAnsi"/>
            <w:color w:val="000000" w:themeColor="text1"/>
          </w:rPr>
          <w:t>rkukr029@uottawa.ca</w:t>
        </w:r>
      </w:hyperlink>
      <w:r w:rsidR="006D68C7">
        <w:rPr>
          <w:rFonts w:asciiTheme="minorHAnsi" w:hAnsiTheme="minorHAnsi"/>
          <w:b/>
        </w:rPr>
        <w:t xml:space="preserve"> || </w:t>
      </w:r>
      <w:r w:rsidR="008C799F" w:rsidRPr="006D68C7">
        <w:rPr>
          <w:rFonts w:asciiTheme="minorHAnsi" w:hAnsiTheme="minorHAnsi"/>
          <w:b/>
        </w:rPr>
        <w:t>Address</w:t>
      </w:r>
      <w:r w:rsidR="008C799F" w:rsidRPr="006D68C7">
        <w:rPr>
          <w:rFonts w:asciiTheme="minorHAnsi" w:hAnsiTheme="minorHAnsi"/>
        </w:rPr>
        <w:t xml:space="preserve">: </w:t>
      </w:r>
      <w:r w:rsidR="00E975BB" w:rsidRPr="006D68C7">
        <w:rPr>
          <w:rFonts w:asciiTheme="minorHAnsi" w:hAnsiTheme="minorHAnsi"/>
        </w:rPr>
        <w:t>185 Guigues Avenue</w:t>
      </w:r>
      <w:r w:rsidR="008C799F" w:rsidRPr="006D68C7">
        <w:rPr>
          <w:rFonts w:asciiTheme="minorHAnsi" w:hAnsiTheme="minorHAnsi"/>
        </w:rPr>
        <w:t>,</w:t>
      </w:r>
      <w:r w:rsidR="00E975BB" w:rsidRPr="006D68C7">
        <w:rPr>
          <w:rFonts w:asciiTheme="minorHAnsi" w:hAnsiTheme="minorHAnsi"/>
        </w:rPr>
        <w:t xml:space="preserve"> K1N 5J1,</w:t>
      </w:r>
      <w:r w:rsidR="008C799F" w:rsidRPr="006D68C7">
        <w:rPr>
          <w:rFonts w:asciiTheme="minorHAnsi" w:hAnsiTheme="minorHAnsi"/>
        </w:rPr>
        <w:t xml:space="preserve"> Ottawa, ON, Canada</w:t>
      </w:r>
    </w:p>
    <w:p w14:paraId="7F880721" w14:textId="6216D1A7" w:rsidR="00CA6ABF" w:rsidRDefault="006D68C7" w:rsidP="006D68C7">
      <w:pPr>
        <w:pStyle w:val="ListBullet"/>
        <w:spacing w:line="276" w:lineRule="auto"/>
        <w:rPr>
          <w:rFonts w:asciiTheme="minorHAnsi" w:hAnsiTheme="minorHAnsi" w:cs="Lato-Bold"/>
          <w:b/>
          <w:bCs/>
          <w:lang w:val="en-CA" w:eastAsia="en-US"/>
        </w:rPr>
      </w:pPr>
      <w:r>
        <w:rPr>
          <w:rFonts w:asciiTheme="minorHAnsi" w:hAnsiTheme="minorHAnsi"/>
          <w:b/>
        </w:rPr>
        <w:t xml:space="preserve">                        </w:t>
      </w:r>
      <w:r w:rsidR="00DD0371" w:rsidRPr="006D68C7">
        <w:rPr>
          <w:rFonts w:asciiTheme="minorHAnsi" w:hAnsiTheme="minorHAnsi"/>
          <w:b/>
        </w:rPr>
        <w:t>LinkedIn Profile</w:t>
      </w:r>
      <w:r w:rsidR="00DD0371" w:rsidRPr="006D68C7">
        <w:rPr>
          <w:rFonts w:asciiTheme="minorHAnsi" w:hAnsiTheme="minorHAnsi"/>
        </w:rPr>
        <w:t>:</w:t>
      </w:r>
      <w:r w:rsidR="00CA6ABF" w:rsidRPr="006D68C7">
        <w:rPr>
          <w:rFonts w:asciiTheme="minorHAnsi" w:hAnsiTheme="minorHAnsi"/>
        </w:rPr>
        <w:t xml:space="preserve"> </w:t>
      </w:r>
      <w:hyperlink r:id="rId8" w:history="1">
        <w:r w:rsidR="00E975BB" w:rsidRPr="006D68C7">
          <w:rPr>
            <w:rStyle w:val="Hyperlink"/>
            <w:rFonts w:asciiTheme="minorHAnsi" w:hAnsiTheme="minorHAnsi"/>
            <w:color w:val="C00000"/>
          </w:rPr>
          <w:t>linkedin.com/in/</w:t>
        </w:r>
        <w:proofErr w:type="spellStart"/>
        <w:r w:rsidR="00E975BB" w:rsidRPr="006D68C7">
          <w:rPr>
            <w:rStyle w:val="Hyperlink"/>
            <w:rFonts w:asciiTheme="minorHAnsi" w:hAnsiTheme="minorHAnsi"/>
            <w:color w:val="C00000"/>
          </w:rPr>
          <w:t>rishabhkukreja</w:t>
        </w:r>
        <w:proofErr w:type="spellEnd"/>
        <w:r w:rsidR="00E975BB" w:rsidRPr="006D68C7">
          <w:rPr>
            <w:rStyle w:val="Hyperlink"/>
            <w:rFonts w:asciiTheme="minorHAnsi" w:hAnsiTheme="minorHAnsi"/>
            <w:color w:val="000000" w:themeColor="text1"/>
          </w:rPr>
          <w:t>/</w:t>
        </w:r>
      </w:hyperlink>
      <w:r w:rsidRPr="006D68C7">
        <w:rPr>
          <w:rStyle w:val="Hyperlink"/>
          <w:rFonts w:asciiTheme="minorHAnsi" w:hAnsiTheme="minorHAnsi"/>
          <w:u w:val="none"/>
        </w:rPr>
        <w:t xml:space="preserve"> </w:t>
      </w:r>
      <w:r w:rsidRPr="006D68C7">
        <w:rPr>
          <w:rStyle w:val="Hyperlink"/>
          <w:rFonts w:asciiTheme="minorHAnsi" w:hAnsiTheme="minorHAnsi"/>
          <w:b/>
          <w:bCs/>
          <w:color w:val="000000" w:themeColor="text1"/>
          <w:u w:val="none"/>
        </w:rPr>
        <w:t>||</w:t>
      </w:r>
      <w:r w:rsidRPr="006D68C7">
        <w:rPr>
          <w:rStyle w:val="Hyperlink"/>
          <w:rFonts w:asciiTheme="minorHAnsi" w:hAnsiTheme="minorHAnsi"/>
          <w:color w:val="000000" w:themeColor="text1"/>
          <w:u w:val="none"/>
        </w:rPr>
        <w:t xml:space="preserve"> </w:t>
      </w:r>
      <w:proofErr w:type="spellStart"/>
      <w:r w:rsidRPr="006D68C7">
        <w:rPr>
          <w:rStyle w:val="Hyperlink"/>
          <w:rFonts w:asciiTheme="minorHAnsi" w:hAnsiTheme="minorHAnsi"/>
          <w:b/>
          <w:bCs/>
          <w:color w:val="000000" w:themeColor="text1"/>
          <w:u w:val="none"/>
        </w:rPr>
        <w:t>Github</w:t>
      </w:r>
      <w:proofErr w:type="spellEnd"/>
      <w:r>
        <w:rPr>
          <w:rStyle w:val="Hyperlink"/>
          <w:rFonts w:asciiTheme="minorHAnsi" w:hAnsiTheme="minorHAnsi"/>
          <w:b/>
          <w:bCs/>
          <w:color w:val="000000" w:themeColor="text1"/>
          <w:u w:val="none"/>
        </w:rPr>
        <w:t xml:space="preserve"> Profile</w:t>
      </w:r>
      <w:r w:rsidRPr="006D68C7">
        <w:rPr>
          <w:rStyle w:val="Hyperlink"/>
          <w:rFonts w:asciiTheme="minorHAnsi" w:hAnsiTheme="minorHAnsi"/>
          <w:u w:val="none"/>
        </w:rPr>
        <w:t>:</w:t>
      </w:r>
      <w:r w:rsidRPr="006D68C7">
        <w:rPr>
          <w:rFonts w:asciiTheme="minorHAnsi" w:hAnsiTheme="minorHAnsi" w:cs="FontAwesome"/>
          <w:color w:val="000E17"/>
          <w:lang w:val="en-CA" w:eastAsia="en-US"/>
        </w:rPr>
        <w:t xml:space="preserve"> </w:t>
      </w:r>
      <w:r w:rsidRPr="006D68C7">
        <w:rPr>
          <w:rFonts w:asciiTheme="minorHAnsi" w:hAnsiTheme="minorHAnsi" w:cs="Lato-Bold"/>
          <w:color w:val="C00000"/>
          <w:u w:val="single"/>
          <w:lang w:val="en-CA" w:eastAsia="en-US"/>
        </w:rPr>
        <w:t>github.com/</w:t>
      </w:r>
      <w:proofErr w:type="spellStart"/>
      <w:r w:rsidRPr="006D68C7">
        <w:rPr>
          <w:rFonts w:asciiTheme="minorHAnsi" w:hAnsiTheme="minorHAnsi" w:cs="Lato-Bold"/>
          <w:color w:val="C00000"/>
          <w:u w:val="single"/>
          <w:lang w:val="en-CA" w:eastAsia="en-US"/>
        </w:rPr>
        <w:t>rishabh-kukreja</w:t>
      </w:r>
      <w:proofErr w:type="spellEnd"/>
      <w:r w:rsidRPr="006D68C7">
        <w:rPr>
          <w:rFonts w:asciiTheme="minorHAnsi" w:hAnsiTheme="minorHAnsi" w:cs="Lato-Bold"/>
          <w:b/>
          <w:bCs/>
          <w:color w:val="C00000"/>
          <w:lang w:val="en-CA" w:eastAsia="en-US"/>
        </w:rPr>
        <w:t xml:space="preserve"> </w:t>
      </w:r>
    </w:p>
    <w:p w14:paraId="179A0B7F" w14:textId="198AF2B1" w:rsidR="005633A6" w:rsidRPr="006D68C7" w:rsidRDefault="006D68C7" w:rsidP="006D68C7">
      <w:pPr>
        <w:pStyle w:val="ListBullet"/>
        <w:spacing w:line="276" w:lineRule="auto"/>
        <w:jc w:val="center"/>
        <w:rPr>
          <w:rFonts w:asciiTheme="minorHAnsi" w:hAnsiTheme="minorHAnsi" w:cs="Lato-Bold"/>
          <w:b/>
          <w:bCs/>
          <w:lang w:val="en-CA" w:eastAsia="en-US"/>
        </w:rPr>
      </w:pPr>
      <w:r>
        <w:rPr>
          <w:rFonts w:asciiTheme="minorHAnsi" w:hAnsiTheme="minorHAnsi" w:cs="Lato-Bold"/>
          <w:b/>
          <w:bCs/>
          <w:lang w:val="en-CA" w:eastAsia="en-US"/>
        </w:rPr>
        <w:t xml:space="preserve">Portfolio: </w:t>
      </w:r>
      <w:r w:rsidRPr="006D68C7">
        <w:rPr>
          <w:rFonts w:asciiTheme="minorHAnsi" w:hAnsiTheme="minorHAnsi" w:cs="Lato-Bold"/>
          <w:color w:val="C00000"/>
          <w:u w:val="single"/>
          <w:lang w:val="en-CA" w:eastAsia="en-US"/>
        </w:rPr>
        <w:t>https://rishabh-kukreja.github.io/</w:t>
      </w:r>
    </w:p>
    <w:p w14:paraId="69B151FB" w14:textId="77777777" w:rsidR="00A14402" w:rsidRDefault="00A14402" w:rsidP="0053699B">
      <w:pPr>
        <w:tabs>
          <w:tab w:val="left" w:pos="3510"/>
          <w:tab w:val="left" w:pos="4050"/>
        </w:tabs>
        <w:spacing w:before="80" w:line="276" w:lineRule="auto"/>
        <w:jc w:val="both"/>
        <w:rPr>
          <w:sz w:val="17"/>
          <w:szCs w:val="17"/>
        </w:rPr>
      </w:pPr>
    </w:p>
    <w:p w14:paraId="52A2EE83" w14:textId="6DC63E64" w:rsidR="008D6D4F" w:rsidRDefault="00402A69" w:rsidP="006D68C7">
      <w:pPr>
        <w:shd w:val="clear" w:color="auto" w:fill="C0C0C0"/>
        <w:tabs>
          <w:tab w:val="left" w:pos="3510"/>
          <w:tab w:val="left" w:pos="4050"/>
        </w:tabs>
        <w:spacing w:line="276" w:lineRule="auto"/>
        <w:rPr>
          <w:rFonts w:ascii="Verdana" w:hAnsi="Verdana"/>
          <w:b/>
          <w:sz w:val="18"/>
          <w:szCs w:val="18"/>
          <w:u w:val="single"/>
        </w:rPr>
      </w:pPr>
      <w:r w:rsidRPr="00402A69">
        <w:rPr>
          <w:rFonts w:ascii="Verdana" w:hAnsi="Verdana"/>
          <w:b/>
          <w:sz w:val="18"/>
          <w:szCs w:val="18"/>
        </w:rPr>
        <w:t xml:space="preserve">  </w:t>
      </w:r>
      <w:r w:rsidR="00067B62">
        <w:rPr>
          <w:rFonts w:ascii="Verdana" w:hAnsi="Verdana"/>
          <w:b/>
          <w:sz w:val="18"/>
          <w:szCs w:val="18"/>
          <w:u w:val="single"/>
        </w:rPr>
        <w:t>EDUCATION</w:t>
      </w:r>
    </w:p>
    <w:p w14:paraId="4FA4F9BF" w14:textId="77777777" w:rsidR="008D6D4F" w:rsidRDefault="008D6D4F" w:rsidP="0053699B">
      <w:pPr>
        <w:spacing w:line="276" w:lineRule="auto"/>
        <w:jc w:val="both"/>
        <w:rPr>
          <w:rFonts w:ascii="Verdana" w:hAnsi="Verdana"/>
          <w:sz w:val="17"/>
          <w:szCs w:val="17"/>
        </w:rPr>
      </w:pPr>
    </w:p>
    <w:tbl>
      <w:tblPr>
        <w:tblW w:w="10632" w:type="dxa"/>
        <w:tblInd w:w="-289" w:type="dxa"/>
        <w:tblLayout w:type="fixed"/>
        <w:tblCellMar>
          <w:left w:w="115" w:type="dxa"/>
          <w:right w:w="0" w:type="dxa"/>
        </w:tblCellMar>
        <w:tblLook w:val="0000" w:firstRow="0" w:lastRow="0" w:firstColumn="0" w:lastColumn="0" w:noHBand="0" w:noVBand="0"/>
      </w:tblPr>
      <w:tblGrid>
        <w:gridCol w:w="4169"/>
        <w:gridCol w:w="3525"/>
        <w:gridCol w:w="2938"/>
      </w:tblGrid>
      <w:tr w:rsidR="008D6D4F" w14:paraId="179E0D77" w14:textId="77777777" w:rsidTr="005633A6">
        <w:trPr>
          <w:trHeight w:val="237"/>
        </w:trPr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0DEC48" w14:textId="77777777" w:rsidR="008D6D4F" w:rsidRDefault="00A92175" w:rsidP="0053699B">
            <w:pPr>
              <w:snapToGrid w:val="0"/>
              <w:spacing w:line="276" w:lineRule="auto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>Degree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2E3C1B" w14:textId="2B654330" w:rsidR="008D6D4F" w:rsidRDefault="008D6D4F" w:rsidP="0053699B">
            <w:pPr>
              <w:snapToGrid w:val="0"/>
              <w:spacing w:line="276" w:lineRule="auto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>University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4A941" w14:textId="77777777" w:rsidR="008D6D4F" w:rsidRDefault="008D6D4F" w:rsidP="0053699B">
            <w:pPr>
              <w:snapToGrid w:val="0"/>
              <w:spacing w:line="276" w:lineRule="auto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>Duration</w:t>
            </w:r>
          </w:p>
        </w:tc>
      </w:tr>
      <w:tr w:rsidR="00730188" w14:paraId="7D8C1006" w14:textId="77777777" w:rsidTr="005633A6">
        <w:trPr>
          <w:trHeight w:val="237"/>
        </w:trPr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774275" w14:textId="313CCB23" w:rsidR="00730188" w:rsidRPr="00FF1BC5" w:rsidRDefault="00730188" w:rsidP="0053699B">
            <w:pPr>
              <w:snapToGrid w:val="0"/>
              <w:spacing w:line="276" w:lineRule="auto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 w:rsidRPr="00FF1BC5">
              <w:rPr>
                <w:rFonts w:ascii="Verdana" w:hAnsi="Verdana" w:cs="Arial"/>
                <w:b/>
                <w:bCs/>
                <w:sz w:val="17"/>
                <w:szCs w:val="17"/>
              </w:rPr>
              <w:t xml:space="preserve">Master </w:t>
            </w:r>
            <w:r w:rsidR="00DD62D3">
              <w:rPr>
                <w:rFonts w:ascii="Verdana" w:hAnsi="Verdana" w:cs="Arial"/>
                <w:b/>
                <w:bCs/>
                <w:sz w:val="17"/>
                <w:szCs w:val="17"/>
              </w:rPr>
              <w:t>of</w:t>
            </w:r>
            <w:r w:rsidRPr="00FF1BC5">
              <w:rPr>
                <w:rFonts w:ascii="Verdana" w:hAnsi="Verdana" w:cs="Arial"/>
                <w:b/>
                <w:bCs/>
                <w:sz w:val="17"/>
                <w:szCs w:val="17"/>
              </w:rPr>
              <w:t xml:space="preserve"> Computer Science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B3A896" w14:textId="434D0192" w:rsidR="00CE6503" w:rsidRPr="00CE6503" w:rsidRDefault="00730188" w:rsidP="0053699B">
            <w:pPr>
              <w:snapToGrid w:val="0"/>
              <w:spacing w:line="276" w:lineRule="auto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 w:rsidRPr="00CE6503">
              <w:rPr>
                <w:rFonts w:ascii="Verdana" w:hAnsi="Verdana" w:cs="Arial"/>
                <w:b/>
                <w:bCs/>
                <w:sz w:val="17"/>
                <w:szCs w:val="17"/>
              </w:rPr>
              <w:t>University</w:t>
            </w:r>
            <w:r w:rsidR="00E96F18">
              <w:rPr>
                <w:rFonts w:ascii="Verdana" w:hAnsi="Verdana" w:cs="Arial"/>
                <w:b/>
                <w:bCs/>
                <w:sz w:val="17"/>
                <w:szCs w:val="17"/>
              </w:rPr>
              <w:t xml:space="preserve"> of Ottawa</w:t>
            </w:r>
          </w:p>
          <w:p w14:paraId="6B3D4D21" w14:textId="4B9AE00E" w:rsidR="00730188" w:rsidRDefault="00CE6503" w:rsidP="0053699B">
            <w:pPr>
              <w:snapToGrid w:val="0"/>
              <w:spacing w:line="276" w:lineRule="auto"/>
              <w:jc w:val="center"/>
              <w:rPr>
                <w:rFonts w:ascii="Verdana" w:hAnsi="Verdana" w:cs="Arial"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Cs/>
                <w:sz w:val="17"/>
                <w:szCs w:val="17"/>
              </w:rPr>
              <w:t>Ottawa, ON, Canada</w:t>
            </w:r>
          </w:p>
          <w:p w14:paraId="29C4E7E5" w14:textId="29337CD1" w:rsidR="00F56282" w:rsidRPr="00FF1BC5" w:rsidRDefault="00AD71E5" w:rsidP="0053699B">
            <w:pPr>
              <w:snapToGrid w:val="0"/>
              <w:spacing w:line="276" w:lineRule="auto"/>
              <w:jc w:val="center"/>
              <w:rPr>
                <w:rFonts w:ascii="Verdana" w:hAnsi="Verdana" w:cs="Arial"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Cs/>
                <w:sz w:val="17"/>
                <w:szCs w:val="17"/>
              </w:rPr>
              <w:t xml:space="preserve">Current GPA = </w:t>
            </w:r>
            <w:r w:rsidR="00E96F18">
              <w:rPr>
                <w:rFonts w:ascii="Verdana" w:hAnsi="Verdana" w:cs="Arial"/>
                <w:bCs/>
                <w:sz w:val="17"/>
                <w:szCs w:val="17"/>
              </w:rPr>
              <w:t>9.</w:t>
            </w:r>
            <w:r w:rsidR="006D68C7">
              <w:rPr>
                <w:rFonts w:ascii="Verdana" w:hAnsi="Verdana" w:cs="Arial"/>
                <w:bCs/>
                <w:sz w:val="17"/>
                <w:szCs w:val="17"/>
              </w:rPr>
              <w:t>4</w:t>
            </w:r>
            <w:r w:rsidR="00E96F18">
              <w:rPr>
                <w:rFonts w:ascii="Verdana" w:hAnsi="Verdana" w:cs="Arial"/>
                <w:bCs/>
                <w:sz w:val="17"/>
                <w:szCs w:val="17"/>
              </w:rPr>
              <w:t>/10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010E3E" w14:textId="4C43A254" w:rsidR="00730188" w:rsidRPr="00FF1BC5" w:rsidRDefault="004924D4" w:rsidP="0053699B">
            <w:pPr>
              <w:snapToGrid w:val="0"/>
              <w:spacing w:line="276" w:lineRule="auto"/>
              <w:jc w:val="center"/>
              <w:rPr>
                <w:rFonts w:ascii="Verdana" w:hAnsi="Verdana" w:cs="Arial"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Cs/>
                <w:sz w:val="17"/>
                <w:szCs w:val="17"/>
              </w:rPr>
              <w:t>201</w:t>
            </w:r>
            <w:r w:rsidR="00E96F18">
              <w:rPr>
                <w:rFonts w:ascii="Verdana" w:hAnsi="Verdana" w:cs="Arial"/>
                <w:bCs/>
                <w:sz w:val="17"/>
                <w:szCs w:val="17"/>
              </w:rPr>
              <w:t>8</w:t>
            </w:r>
            <w:r w:rsidR="001A3DAF">
              <w:rPr>
                <w:rFonts w:ascii="Verdana" w:hAnsi="Verdana" w:cs="Arial"/>
                <w:bCs/>
                <w:sz w:val="17"/>
                <w:szCs w:val="17"/>
              </w:rPr>
              <w:t xml:space="preserve"> </w:t>
            </w:r>
            <w:r w:rsidR="00DD62D3">
              <w:rPr>
                <w:rFonts w:ascii="Verdana" w:hAnsi="Verdana" w:cs="Arial"/>
                <w:bCs/>
                <w:sz w:val="17"/>
                <w:szCs w:val="17"/>
              </w:rPr>
              <w:t>–</w:t>
            </w:r>
            <w:r w:rsidR="006D68C7">
              <w:rPr>
                <w:rFonts w:ascii="Verdana" w:hAnsi="Verdana" w:cs="Arial"/>
                <w:bCs/>
                <w:sz w:val="17"/>
                <w:szCs w:val="17"/>
              </w:rPr>
              <w:t xml:space="preserve"> </w:t>
            </w:r>
            <w:r w:rsidR="00CA6ABF">
              <w:rPr>
                <w:rFonts w:ascii="Verdana" w:hAnsi="Verdana" w:cs="Arial"/>
                <w:bCs/>
                <w:sz w:val="17"/>
                <w:szCs w:val="17"/>
              </w:rPr>
              <w:t>20</w:t>
            </w:r>
            <w:r w:rsidR="00E96F18">
              <w:rPr>
                <w:rFonts w:ascii="Verdana" w:hAnsi="Verdana" w:cs="Arial"/>
                <w:bCs/>
                <w:sz w:val="17"/>
                <w:szCs w:val="17"/>
              </w:rPr>
              <w:t>20</w:t>
            </w:r>
          </w:p>
        </w:tc>
      </w:tr>
      <w:tr w:rsidR="008D6D4F" w14:paraId="70B32D80" w14:textId="77777777" w:rsidTr="005633A6">
        <w:trPr>
          <w:trHeight w:val="336"/>
        </w:trPr>
        <w:tc>
          <w:tcPr>
            <w:tcW w:w="41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4FBC88" w14:textId="77777777" w:rsidR="008D6D4F" w:rsidRDefault="008D6D4F" w:rsidP="0053699B">
            <w:pPr>
              <w:snapToGrid w:val="0"/>
              <w:spacing w:line="276" w:lineRule="auto"/>
              <w:jc w:val="center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b/>
                <w:sz w:val="17"/>
                <w:szCs w:val="17"/>
              </w:rPr>
              <w:t>Bachelor of Technology</w:t>
            </w:r>
          </w:p>
          <w:p w14:paraId="6B006BAB" w14:textId="7ABFB482" w:rsidR="008D6D4F" w:rsidRDefault="00A92175" w:rsidP="0053699B">
            <w:pPr>
              <w:spacing w:line="276" w:lineRule="auto"/>
              <w:jc w:val="center"/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 xml:space="preserve">Major: </w:t>
            </w:r>
            <w:r w:rsidR="00DD62D3">
              <w:rPr>
                <w:rFonts w:ascii="Verdana" w:hAnsi="Verdana" w:cs="Arial"/>
                <w:sz w:val="17"/>
                <w:szCs w:val="17"/>
              </w:rPr>
              <w:t>Computer Science</w:t>
            </w:r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A4D375" w14:textId="58BA2E61" w:rsidR="00F56282" w:rsidRPr="00CE6503" w:rsidRDefault="00DD62D3" w:rsidP="0053699B">
            <w:pPr>
              <w:snapToGrid w:val="0"/>
              <w:spacing w:line="276" w:lineRule="auto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 w:rsidRPr="00CE6503">
              <w:rPr>
                <w:rFonts w:ascii="Verdana" w:hAnsi="Verdana" w:cs="Arial"/>
                <w:b/>
                <w:bCs/>
                <w:sz w:val="17"/>
                <w:szCs w:val="17"/>
              </w:rPr>
              <w:t>University</w:t>
            </w:r>
            <w:r w:rsidR="00CE6503">
              <w:rPr>
                <w:rFonts w:ascii="Verdana" w:hAnsi="Verdana" w:cs="Arial"/>
                <w:b/>
                <w:bCs/>
                <w:sz w:val="17"/>
                <w:szCs w:val="17"/>
              </w:rPr>
              <w:t xml:space="preserve"> of Delhi</w:t>
            </w:r>
          </w:p>
          <w:p w14:paraId="7B254409" w14:textId="258D88AF" w:rsidR="00CE6503" w:rsidRDefault="00CE6503" w:rsidP="0053699B">
            <w:pPr>
              <w:snapToGrid w:val="0"/>
              <w:spacing w:line="276" w:lineRule="auto"/>
              <w:jc w:val="center"/>
              <w:rPr>
                <w:rFonts w:ascii="Verdana" w:hAnsi="Verdana" w:cs="Arial"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Cs/>
                <w:sz w:val="17"/>
                <w:szCs w:val="17"/>
              </w:rPr>
              <w:t>New Delhi, India</w:t>
            </w:r>
          </w:p>
          <w:p w14:paraId="5AE1141D" w14:textId="01B6E315" w:rsidR="00DD62D3" w:rsidRDefault="00723340" w:rsidP="0053699B">
            <w:pPr>
              <w:snapToGrid w:val="0"/>
              <w:spacing w:line="276" w:lineRule="auto"/>
              <w:jc w:val="center"/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Grade - A</w:t>
            </w:r>
          </w:p>
        </w:tc>
        <w:tc>
          <w:tcPr>
            <w:tcW w:w="29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D794D" w14:textId="3A9515F6" w:rsidR="008D6D4F" w:rsidRDefault="003601C8" w:rsidP="0053699B">
            <w:pPr>
              <w:snapToGrid w:val="0"/>
              <w:spacing w:line="276" w:lineRule="auto"/>
              <w:jc w:val="center"/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20</w:t>
            </w:r>
            <w:r w:rsidR="00DD62D3">
              <w:rPr>
                <w:rFonts w:ascii="Verdana" w:hAnsi="Verdana" w:cs="Arial"/>
                <w:sz w:val="17"/>
                <w:szCs w:val="17"/>
              </w:rPr>
              <w:t>1</w:t>
            </w:r>
            <w:r w:rsidR="00E96F18">
              <w:rPr>
                <w:rFonts w:ascii="Verdana" w:hAnsi="Verdana" w:cs="Arial"/>
                <w:sz w:val="17"/>
                <w:szCs w:val="17"/>
              </w:rPr>
              <w:t>4</w:t>
            </w:r>
            <w:r>
              <w:rPr>
                <w:rFonts w:ascii="Verdana" w:hAnsi="Verdana" w:cs="Arial"/>
                <w:sz w:val="17"/>
                <w:szCs w:val="17"/>
              </w:rPr>
              <w:t xml:space="preserve"> - 20</w:t>
            </w:r>
            <w:r w:rsidR="00DD62D3">
              <w:rPr>
                <w:rFonts w:ascii="Verdana" w:hAnsi="Verdana" w:cs="Arial"/>
                <w:sz w:val="17"/>
                <w:szCs w:val="17"/>
              </w:rPr>
              <w:t>1</w:t>
            </w:r>
            <w:r w:rsidR="00E96F18">
              <w:rPr>
                <w:rFonts w:ascii="Verdana" w:hAnsi="Verdana" w:cs="Arial"/>
                <w:sz w:val="17"/>
                <w:szCs w:val="17"/>
              </w:rPr>
              <w:t>8</w:t>
            </w:r>
          </w:p>
        </w:tc>
      </w:tr>
    </w:tbl>
    <w:p w14:paraId="24E57FFD" w14:textId="6A8306DD" w:rsidR="00052440" w:rsidRDefault="00052440" w:rsidP="0053699B">
      <w:pPr>
        <w:spacing w:line="276" w:lineRule="auto"/>
      </w:pPr>
    </w:p>
    <w:p w14:paraId="1286A626" w14:textId="40FFAA77" w:rsidR="00DD62D3" w:rsidRDefault="00402A69" w:rsidP="0053699B">
      <w:pPr>
        <w:shd w:val="clear" w:color="auto" w:fill="C0C0C0"/>
        <w:tabs>
          <w:tab w:val="left" w:pos="3510"/>
          <w:tab w:val="left" w:pos="4050"/>
        </w:tabs>
        <w:spacing w:line="276" w:lineRule="auto"/>
        <w:jc w:val="both"/>
        <w:rPr>
          <w:rFonts w:ascii="Verdana" w:hAnsi="Verdana"/>
          <w:b/>
          <w:sz w:val="18"/>
          <w:szCs w:val="18"/>
          <w:u w:val="single"/>
        </w:rPr>
      </w:pPr>
      <w:r w:rsidRPr="00402A69">
        <w:rPr>
          <w:rFonts w:ascii="Verdana" w:hAnsi="Verdana"/>
          <w:b/>
          <w:sz w:val="18"/>
          <w:szCs w:val="18"/>
        </w:rPr>
        <w:t xml:space="preserve"> </w:t>
      </w:r>
      <w:r w:rsidR="00CE6503">
        <w:rPr>
          <w:rFonts w:ascii="Verdana" w:hAnsi="Verdana"/>
          <w:b/>
          <w:sz w:val="18"/>
          <w:szCs w:val="18"/>
          <w:u w:val="single"/>
        </w:rPr>
        <w:t>WORK EXPERIENCE</w:t>
      </w:r>
    </w:p>
    <w:p w14:paraId="3FAB3CC1" w14:textId="7A47FA1B" w:rsidR="00DD62D3" w:rsidRDefault="00DD62D3" w:rsidP="0053699B">
      <w:pPr>
        <w:spacing w:line="276" w:lineRule="auto"/>
      </w:pPr>
    </w:p>
    <w:tbl>
      <w:tblPr>
        <w:tblStyle w:val="TableGrid"/>
        <w:tblW w:w="10632" w:type="dxa"/>
        <w:tblInd w:w="-289" w:type="dxa"/>
        <w:tblLook w:val="04A0" w:firstRow="1" w:lastRow="0" w:firstColumn="1" w:lastColumn="0" w:noHBand="0" w:noVBand="1"/>
      </w:tblPr>
      <w:tblGrid>
        <w:gridCol w:w="4112"/>
        <w:gridCol w:w="6520"/>
      </w:tblGrid>
      <w:tr w:rsidR="00B33985" w14:paraId="1E6EAB1A" w14:textId="77777777" w:rsidTr="005633A6">
        <w:tc>
          <w:tcPr>
            <w:tcW w:w="4112" w:type="dxa"/>
          </w:tcPr>
          <w:p w14:paraId="41DC3BF2" w14:textId="65BE5AFD" w:rsidR="00B33985" w:rsidRPr="00A94E64" w:rsidRDefault="00B33985" w:rsidP="00B33985">
            <w:pPr>
              <w:spacing w:line="276" w:lineRule="auto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 w:rsidRPr="00A94E64">
              <w:rPr>
                <w:rFonts w:ascii="Verdana" w:hAnsi="Verdana" w:cs="Arial"/>
                <w:b/>
                <w:bCs/>
                <w:sz w:val="17"/>
                <w:szCs w:val="17"/>
              </w:rPr>
              <w:t>University</w:t>
            </w:r>
            <w:r w:rsidR="00E96F18">
              <w:rPr>
                <w:rFonts w:ascii="Verdana" w:hAnsi="Verdana" w:cs="Arial"/>
                <w:b/>
                <w:bCs/>
                <w:sz w:val="17"/>
                <w:szCs w:val="17"/>
              </w:rPr>
              <w:t xml:space="preserve"> of Ottawa</w:t>
            </w:r>
          </w:p>
          <w:p w14:paraId="38F48988" w14:textId="77777777" w:rsidR="00B33985" w:rsidRPr="00A94E64" w:rsidRDefault="00B33985" w:rsidP="00B33985">
            <w:pPr>
              <w:snapToGrid w:val="0"/>
              <w:spacing w:line="276" w:lineRule="auto"/>
              <w:jc w:val="center"/>
              <w:rPr>
                <w:rFonts w:ascii="Verdana" w:hAnsi="Verdana"/>
                <w:sz w:val="17"/>
                <w:szCs w:val="17"/>
              </w:rPr>
            </w:pPr>
            <w:r w:rsidRPr="00A94E64">
              <w:rPr>
                <w:rFonts w:ascii="Verdana" w:hAnsi="Verdana"/>
                <w:sz w:val="17"/>
                <w:szCs w:val="17"/>
              </w:rPr>
              <w:t>Ottawa, Canada</w:t>
            </w:r>
          </w:p>
          <w:p w14:paraId="184CFF59" w14:textId="77777777" w:rsidR="00B33985" w:rsidRPr="00A94E64" w:rsidRDefault="00B33985" w:rsidP="00B33985">
            <w:pPr>
              <w:snapToGrid w:val="0"/>
              <w:spacing w:line="276" w:lineRule="auto"/>
              <w:jc w:val="center"/>
              <w:rPr>
                <w:rFonts w:ascii="Verdana" w:hAnsi="Verdana"/>
                <w:sz w:val="17"/>
                <w:szCs w:val="17"/>
              </w:rPr>
            </w:pPr>
            <w:r w:rsidRPr="00A94E64">
              <w:rPr>
                <w:rFonts w:ascii="Verdana" w:hAnsi="Verdana"/>
                <w:sz w:val="17"/>
                <w:szCs w:val="17"/>
              </w:rPr>
              <w:t>Position: Teaching Assistant</w:t>
            </w:r>
          </w:p>
          <w:p w14:paraId="2E1AE7AD" w14:textId="11ACB91F" w:rsidR="00B33985" w:rsidRPr="00CE6503" w:rsidRDefault="00B33985" w:rsidP="00B33985">
            <w:pPr>
              <w:snapToGrid w:val="0"/>
              <w:spacing w:line="276" w:lineRule="auto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 w:rsidRPr="00A94E64">
              <w:rPr>
                <w:rFonts w:ascii="Verdana" w:hAnsi="Verdana"/>
                <w:sz w:val="17"/>
                <w:szCs w:val="17"/>
              </w:rPr>
              <w:t>(</w:t>
            </w:r>
            <w:r w:rsidR="00E96F18">
              <w:rPr>
                <w:rFonts w:ascii="Verdana" w:hAnsi="Verdana"/>
                <w:sz w:val="17"/>
                <w:szCs w:val="17"/>
              </w:rPr>
              <w:t>Jan</w:t>
            </w:r>
            <w:r w:rsidR="00C66775">
              <w:rPr>
                <w:rFonts w:ascii="Verdana" w:hAnsi="Verdana"/>
                <w:sz w:val="17"/>
                <w:szCs w:val="17"/>
              </w:rPr>
              <w:t>uary</w:t>
            </w:r>
            <w:r w:rsidRPr="00A94E64">
              <w:rPr>
                <w:rFonts w:ascii="Verdana" w:hAnsi="Verdana"/>
                <w:sz w:val="17"/>
                <w:szCs w:val="17"/>
              </w:rPr>
              <w:t xml:space="preserve"> 20</w:t>
            </w:r>
            <w:r w:rsidR="00E96F18">
              <w:rPr>
                <w:rFonts w:ascii="Verdana" w:hAnsi="Verdana"/>
                <w:sz w:val="17"/>
                <w:szCs w:val="17"/>
              </w:rPr>
              <w:t>20</w:t>
            </w:r>
            <w:r w:rsidRPr="00A94E64">
              <w:rPr>
                <w:rFonts w:ascii="Verdana" w:hAnsi="Verdana"/>
                <w:sz w:val="17"/>
                <w:szCs w:val="17"/>
              </w:rPr>
              <w:t xml:space="preserve"> – </w:t>
            </w:r>
            <w:r w:rsidR="005633A6">
              <w:rPr>
                <w:rFonts w:ascii="Verdana" w:hAnsi="Verdana"/>
                <w:sz w:val="17"/>
                <w:szCs w:val="17"/>
              </w:rPr>
              <w:t>April 2020</w:t>
            </w:r>
            <w:r w:rsidRPr="00A94E64">
              <w:rPr>
                <w:rFonts w:ascii="Verdana" w:hAnsi="Verdana"/>
                <w:sz w:val="17"/>
                <w:szCs w:val="17"/>
              </w:rPr>
              <w:t>)</w:t>
            </w:r>
          </w:p>
        </w:tc>
        <w:tc>
          <w:tcPr>
            <w:tcW w:w="6520" w:type="dxa"/>
          </w:tcPr>
          <w:p w14:paraId="2EBFB4D8" w14:textId="45FD1FB7" w:rsidR="00B33985" w:rsidRPr="00EE7B5B" w:rsidRDefault="00E96F18" w:rsidP="00EE7B5B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Verdana" w:hAnsi="Verdana"/>
                <w:sz w:val="17"/>
                <w:szCs w:val="17"/>
              </w:rPr>
            </w:pPr>
            <w:r w:rsidRPr="00EE7B5B">
              <w:rPr>
                <w:rFonts w:ascii="Verdana" w:hAnsi="Verdana"/>
                <w:sz w:val="17"/>
                <w:szCs w:val="17"/>
              </w:rPr>
              <w:t>Java Programming</w:t>
            </w:r>
          </w:p>
          <w:p w14:paraId="593697E9" w14:textId="63D4CF26" w:rsidR="00B33985" w:rsidRPr="00EE7B5B" w:rsidRDefault="007A1388" w:rsidP="00EE7B5B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Verdana" w:hAnsi="Verdana"/>
                <w:sz w:val="17"/>
                <w:szCs w:val="17"/>
              </w:rPr>
            </w:pPr>
            <w:r w:rsidRPr="00EE7B5B">
              <w:rPr>
                <w:rFonts w:ascii="Verdana" w:hAnsi="Verdana"/>
                <w:sz w:val="17"/>
                <w:szCs w:val="17"/>
              </w:rPr>
              <w:t xml:space="preserve">Lecturing, grading, proctoring, </w:t>
            </w:r>
            <w:r w:rsidR="00E8352F" w:rsidRPr="00EE7B5B">
              <w:rPr>
                <w:rFonts w:ascii="Verdana" w:hAnsi="Verdana"/>
                <w:sz w:val="17"/>
                <w:szCs w:val="17"/>
              </w:rPr>
              <w:t>Aiding Students in Problem Solving</w:t>
            </w:r>
            <w:r w:rsidRPr="00EE7B5B">
              <w:rPr>
                <w:rFonts w:ascii="Verdana" w:hAnsi="Verdana"/>
                <w:sz w:val="17"/>
                <w:szCs w:val="17"/>
              </w:rPr>
              <w:t xml:space="preserve"> and</w:t>
            </w:r>
            <w:r w:rsidR="00B33985" w:rsidRPr="00EE7B5B">
              <w:rPr>
                <w:rFonts w:ascii="Verdana" w:hAnsi="Verdana"/>
                <w:sz w:val="17"/>
                <w:szCs w:val="17"/>
              </w:rPr>
              <w:t xml:space="preserve"> program debugging</w:t>
            </w:r>
          </w:p>
        </w:tc>
      </w:tr>
      <w:tr w:rsidR="00B33985" w14:paraId="5A529E7C" w14:textId="77777777" w:rsidTr="005633A6">
        <w:trPr>
          <w:trHeight w:val="2144"/>
        </w:trPr>
        <w:tc>
          <w:tcPr>
            <w:tcW w:w="4112" w:type="dxa"/>
          </w:tcPr>
          <w:p w14:paraId="120A2753" w14:textId="77777777" w:rsidR="00285EF0" w:rsidRDefault="00285EF0" w:rsidP="00285EF0">
            <w:pPr>
              <w:snapToGrid w:val="0"/>
              <w:spacing w:line="276" w:lineRule="auto"/>
              <w:rPr>
                <w:rFonts w:ascii="Verdana" w:hAnsi="Verdana" w:cs="Arial"/>
                <w:b/>
                <w:bCs/>
                <w:sz w:val="17"/>
                <w:szCs w:val="17"/>
              </w:rPr>
            </w:pPr>
          </w:p>
          <w:p w14:paraId="5A38964D" w14:textId="5CA11086" w:rsidR="00B33985" w:rsidRDefault="00E96F18" w:rsidP="00B33985">
            <w:pPr>
              <w:snapToGrid w:val="0"/>
              <w:spacing w:line="276" w:lineRule="auto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>Electronic Arts</w:t>
            </w:r>
          </w:p>
          <w:p w14:paraId="6AA8D5EF" w14:textId="1BDFCE88" w:rsidR="00B33985" w:rsidRPr="00CE6503" w:rsidRDefault="00E96F18" w:rsidP="00B33985">
            <w:pPr>
              <w:snapToGrid w:val="0"/>
              <w:spacing w:line="276" w:lineRule="auto"/>
              <w:jc w:val="center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Edmonton</w:t>
            </w:r>
            <w:r w:rsidR="00B33985" w:rsidRPr="00CE6503">
              <w:rPr>
                <w:rFonts w:ascii="Verdana" w:hAnsi="Verdana"/>
                <w:sz w:val="17"/>
                <w:szCs w:val="17"/>
              </w:rPr>
              <w:t>, Canada</w:t>
            </w:r>
          </w:p>
          <w:p w14:paraId="4DD79A03" w14:textId="3B069C70" w:rsidR="00B33985" w:rsidRDefault="00B33985" w:rsidP="00B33985">
            <w:pPr>
              <w:snapToGrid w:val="0"/>
              <w:spacing w:line="276" w:lineRule="auto"/>
              <w:jc w:val="center"/>
              <w:rPr>
                <w:rFonts w:ascii="Verdana" w:hAnsi="Verdana"/>
                <w:sz w:val="17"/>
                <w:szCs w:val="17"/>
              </w:rPr>
            </w:pPr>
            <w:r w:rsidRPr="00CE6503">
              <w:rPr>
                <w:rFonts w:ascii="Verdana" w:hAnsi="Verdana"/>
                <w:sz w:val="17"/>
                <w:szCs w:val="17"/>
              </w:rPr>
              <w:t xml:space="preserve">Position: </w:t>
            </w:r>
            <w:r w:rsidR="00E96F18">
              <w:rPr>
                <w:rFonts w:ascii="Verdana" w:hAnsi="Verdana"/>
                <w:sz w:val="17"/>
                <w:szCs w:val="17"/>
              </w:rPr>
              <w:t>Data Scientist</w:t>
            </w:r>
          </w:p>
          <w:p w14:paraId="769B62B4" w14:textId="0379BA1A" w:rsidR="00B33985" w:rsidRPr="00CE6503" w:rsidRDefault="00B33985" w:rsidP="00B33985">
            <w:pPr>
              <w:snapToGrid w:val="0"/>
              <w:spacing w:line="276" w:lineRule="auto"/>
              <w:jc w:val="center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(</w:t>
            </w:r>
            <w:r w:rsidR="00E96F18">
              <w:rPr>
                <w:rFonts w:ascii="Verdana" w:hAnsi="Verdana"/>
                <w:sz w:val="17"/>
                <w:szCs w:val="17"/>
              </w:rPr>
              <w:t>Sept</w:t>
            </w:r>
            <w:r w:rsidR="00C66775">
              <w:rPr>
                <w:rFonts w:ascii="Verdana" w:hAnsi="Verdana"/>
                <w:sz w:val="17"/>
                <w:szCs w:val="17"/>
              </w:rPr>
              <w:t>ember</w:t>
            </w:r>
            <w:r>
              <w:rPr>
                <w:rFonts w:ascii="Verdana" w:hAnsi="Verdana"/>
                <w:sz w:val="17"/>
                <w:szCs w:val="17"/>
              </w:rPr>
              <w:t xml:space="preserve"> 201</w:t>
            </w:r>
            <w:r w:rsidR="00E96F18">
              <w:rPr>
                <w:rFonts w:ascii="Verdana" w:hAnsi="Verdana"/>
                <w:sz w:val="17"/>
                <w:szCs w:val="17"/>
              </w:rPr>
              <w:t>9</w:t>
            </w:r>
            <w:r>
              <w:rPr>
                <w:rFonts w:ascii="Verdana" w:hAnsi="Verdana"/>
                <w:sz w:val="17"/>
                <w:szCs w:val="17"/>
              </w:rPr>
              <w:t xml:space="preserve"> – </w:t>
            </w:r>
            <w:r w:rsidR="00C66775">
              <w:rPr>
                <w:rFonts w:ascii="Verdana" w:hAnsi="Verdana"/>
                <w:sz w:val="17"/>
                <w:szCs w:val="17"/>
              </w:rPr>
              <w:t>December</w:t>
            </w:r>
            <w:r>
              <w:rPr>
                <w:rFonts w:ascii="Verdana" w:hAnsi="Verdana"/>
                <w:sz w:val="17"/>
                <w:szCs w:val="17"/>
              </w:rPr>
              <w:t xml:space="preserve"> 20</w:t>
            </w:r>
            <w:r w:rsidR="00775A51">
              <w:rPr>
                <w:rFonts w:ascii="Verdana" w:hAnsi="Verdana"/>
                <w:sz w:val="17"/>
                <w:szCs w:val="17"/>
              </w:rPr>
              <w:t>19</w:t>
            </w:r>
            <w:r>
              <w:rPr>
                <w:rFonts w:ascii="Verdana" w:hAnsi="Verdana"/>
                <w:sz w:val="17"/>
                <w:szCs w:val="17"/>
              </w:rPr>
              <w:t>)</w:t>
            </w:r>
          </w:p>
        </w:tc>
        <w:tc>
          <w:tcPr>
            <w:tcW w:w="6520" w:type="dxa"/>
          </w:tcPr>
          <w:p w14:paraId="4B75E587" w14:textId="77777777" w:rsidR="005633A6" w:rsidRDefault="005633A6" w:rsidP="005633A6">
            <w:pPr>
              <w:pStyle w:val="ListParagraph"/>
              <w:spacing w:line="276" w:lineRule="auto"/>
              <w:ind w:left="360"/>
              <w:rPr>
                <w:rFonts w:ascii="Verdana" w:hAnsi="Verdana"/>
                <w:sz w:val="17"/>
                <w:szCs w:val="17"/>
                <w:lang w:val="en-CA"/>
              </w:rPr>
            </w:pPr>
          </w:p>
          <w:p w14:paraId="1C1580A2" w14:textId="06D4DDDC" w:rsidR="005633A6" w:rsidRDefault="005633A6" w:rsidP="005633A6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rFonts w:ascii="Verdana" w:hAnsi="Verdana"/>
                <w:sz w:val="17"/>
                <w:szCs w:val="17"/>
                <w:lang w:val="en-CA"/>
              </w:rPr>
            </w:pPr>
            <w:r w:rsidRPr="005633A6">
              <w:rPr>
                <w:rFonts w:ascii="Verdana" w:hAnsi="Verdana"/>
                <w:sz w:val="17"/>
                <w:szCs w:val="17"/>
                <w:lang w:val="en-CA"/>
              </w:rPr>
              <w:t>Research work to understand the codebase, requirements and the problem of</w:t>
            </w:r>
            <w:r>
              <w:rPr>
                <w:rFonts w:ascii="Verdana" w:hAnsi="Verdana"/>
                <w:sz w:val="17"/>
                <w:szCs w:val="17"/>
                <w:lang w:val="en-CA"/>
              </w:rPr>
              <w:t xml:space="preserve"> </w:t>
            </w:r>
            <w:r w:rsidRPr="005633A6">
              <w:rPr>
                <w:rFonts w:ascii="Verdana" w:hAnsi="Verdana"/>
                <w:sz w:val="17"/>
                <w:szCs w:val="17"/>
                <w:lang w:val="en-CA"/>
              </w:rPr>
              <w:t>predicting bugs. Extracting bug-fixing commits data to generate a model to</w:t>
            </w:r>
            <w:r w:rsidRPr="005633A6">
              <w:rPr>
                <w:rFonts w:ascii="Verdana" w:hAnsi="Verdana"/>
                <w:sz w:val="17"/>
                <w:szCs w:val="17"/>
                <w:lang w:val="en-CA"/>
              </w:rPr>
              <w:t xml:space="preserve"> </w:t>
            </w:r>
            <w:r w:rsidRPr="005633A6">
              <w:rPr>
                <w:rFonts w:ascii="Verdana" w:hAnsi="Verdana"/>
                <w:sz w:val="17"/>
                <w:szCs w:val="17"/>
                <w:lang w:val="en-CA"/>
              </w:rPr>
              <w:t>find out the bug-inducing commits</w:t>
            </w:r>
          </w:p>
          <w:p w14:paraId="4BF34240" w14:textId="77777777" w:rsidR="005633A6" w:rsidRPr="005633A6" w:rsidRDefault="005633A6" w:rsidP="005633A6">
            <w:pPr>
              <w:pStyle w:val="ListParagraph"/>
              <w:spacing w:line="276" w:lineRule="auto"/>
              <w:ind w:left="360"/>
              <w:rPr>
                <w:rFonts w:ascii="Verdana" w:hAnsi="Verdana"/>
                <w:sz w:val="17"/>
                <w:szCs w:val="17"/>
                <w:lang w:val="en-CA"/>
              </w:rPr>
            </w:pPr>
          </w:p>
          <w:p w14:paraId="42147C3B" w14:textId="77777777" w:rsidR="00B33985" w:rsidRDefault="005633A6" w:rsidP="005633A6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rFonts w:ascii="Verdana" w:hAnsi="Verdana"/>
                <w:sz w:val="17"/>
                <w:szCs w:val="17"/>
                <w:lang w:val="en-CA"/>
              </w:rPr>
            </w:pPr>
            <w:r w:rsidRPr="005633A6">
              <w:rPr>
                <w:rFonts w:ascii="Verdana" w:hAnsi="Verdana"/>
                <w:sz w:val="17"/>
                <w:szCs w:val="17"/>
                <w:lang w:val="en-CA"/>
              </w:rPr>
              <w:t>Backtracking the bug life cycle to find out the root cause and labeling those</w:t>
            </w:r>
            <w:r>
              <w:rPr>
                <w:rFonts w:ascii="Verdana" w:hAnsi="Verdana"/>
                <w:sz w:val="17"/>
                <w:szCs w:val="17"/>
                <w:lang w:val="en-CA"/>
              </w:rPr>
              <w:t xml:space="preserve"> </w:t>
            </w:r>
            <w:r w:rsidRPr="005633A6">
              <w:rPr>
                <w:rFonts w:ascii="Verdana" w:hAnsi="Verdana"/>
                <w:sz w:val="17"/>
                <w:szCs w:val="17"/>
                <w:lang w:val="en-CA"/>
              </w:rPr>
              <w:t xml:space="preserve">commits as bug </w:t>
            </w:r>
            <w:proofErr w:type="spellStart"/>
            <w:proofErr w:type="gramStart"/>
            <w:r w:rsidRPr="005633A6">
              <w:rPr>
                <w:rFonts w:ascii="Verdana" w:hAnsi="Verdana"/>
                <w:sz w:val="17"/>
                <w:szCs w:val="17"/>
                <w:lang w:val="en-CA"/>
              </w:rPr>
              <w:t>inducing.Used</w:t>
            </w:r>
            <w:proofErr w:type="spellEnd"/>
            <w:proofErr w:type="gramEnd"/>
            <w:r w:rsidRPr="005633A6">
              <w:rPr>
                <w:rFonts w:ascii="Verdana" w:hAnsi="Verdana"/>
                <w:sz w:val="17"/>
                <w:szCs w:val="17"/>
                <w:lang w:val="en-CA"/>
              </w:rPr>
              <w:t xml:space="preserve"> the Elasticsearch to improve the quality of the</w:t>
            </w:r>
            <w:r w:rsidRPr="005633A6">
              <w:rPr>
                <w:rFonts w:ascii="Verdana" w:hAnsi="Verdana"/>
                <w:sz w:val="17"/>
                <w:szCs w:val="17"/>
                <w:lang w:val="en-CA"/>
              </w:rPr>
              <w:t xml:space="preserve"> </w:t>
            </w:r>
            <w:r w:rsidRPr="005633A6">
              <w:rPr>
                <w:rFonts w:ascii="Verdana" w:hAnsi="Verdana"/>
                <w:sz w:val="17"/>
                <w:szCs w:val="17"/>
                <w:lang w:val="en-CA"/>
              </w:rPr>
              <w:t>code by giving recommendations</w:t>
            </w:r>
          </w:p>
          <w:p w14:paraId="422681E9" w14:textId="4E418191" w:rsidR="005633A6" w:rsidRPr="005633A6" w:rsidRDefault="005633A6" w:rsidP="005633A6">
            <w:pPr>
              <w:spacing w:line="276" w:lineRule="auto"/>
              <w:rPr>
                <w:rFonts w:ascii="Verdana" w:hAnsi="Verdana"/>
                <w:sz w:val="17"/>
                <w:szCs w:val="17"/>
                <w:lang w:val="en-CA"/>
              </w:rPr>
            </w:pPr>
          </w:p>
        </w:tc>
      </w:tr>
      <w:tr w:rsidR="00B33985" w14:paraId="0D3ABAEA" w14:textId="77777777" w:rsidTr="005633A6">
        <w:trPr>
          <w:trHeight w:val="1537"/>
        </w:trPr>
        <w:tc>
          <w:tcPr>
            <w:tcW w:w="4112" w:type="dxa"/>
          </w:tcPr>
          <w:p w14:paraId="4807D8D9" w14:textId="77777777" w:rsidR="00285EF0" w:rsidRDefault="00285EF0" w:rsidP="00B33985">
            <w:pPr>
              <w:spacing w:line="276" w:lineRule="auto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</w:p>
          <w:p w14:paraId="79FE4195" w14:textId="71904DDC" w:rsidR="00B33985" w:rsidRPr="00A94E64" w:rsidRDefault="00C66775" w:rsidP="00B33985">
            <w:pPr>
              <w:spacing w:line="276" w:lineRule="auto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>Canadian Internet Registration Authority (CIRA)</w:t>
            </w:r>
          </w:p>
          <w:p w14:paraId="55124D4C" w14:textId="0247307F" w:rsidR="00B33985" w:rsidRPr="00A94E64" w:rsidRDefault="00B33985" w:rsidP="00B33985">
            <w:pPr>
              <w:snapToGrid w:val="0"/>
              <w:spacing w:line="276" w:lineRule="auto"/>
              <w:jc w:val="center"/>
              <w:rPr>
                <w:rFonts w:ascii="Verdana" w:hAnsi="Verdana"/>
                <w:sz w:val="17"/>
                <w:szCs w:val="17"/>
              </w:rPr>
            </w:pPr>
            <w:r w:rsidRPr="00A94E64">
              <w:rPr>
                <w:rFonts w:ascii="Verdana" w:hAnsi="Verdana"/>
                <w:sz w:val="17"/>
                <w:szCs w:val="17"/>
              </w:rPr>
              <w:t>Ottawa, Canada</w:t>
            </w:r>
          </w:p>
          <w:p w14:paraId="2B78A003" w14:textId="0A8378A1" w:rsidR="00B33985" w:rsidRDefault="00B33985" w:rsidP="00B33985">
            <w:pPr>
              <w:snapToGrid w:val="0"/>
              <w:spacing w:line="276" w:lineRule="auto"/>
              <w:jc w:val="center"/>
              <w:rPr>
                <w:rFonts w:ascii="Verdana" w:hAnsi="Verdana"/>
                <w:sz w:val="17"/>
                <w:szCs w:val="17"/>
              </w:rPr>
            </w:pPr>
            <w:r w:rsidRPr="00A94E64">
              <w:rPr>
                <w:rFonts w:ascii="Verdana" w:hAnsi="Verdana"/>
                <w:sz w:val="17"/>
                <w:szCs w:val="17"/>
              </w:rPr>
              <w:t xml:space="preserve">Position: </w:t>
            </w:r>
            <w:r w:rsidR="00C66775">
              <w:rPr>
                <w:rFonts w:ascii="Verdana" w:hAnsi="Verdana"/>
                <w:sz w:val="17"/>
                <w:szCs w:val="17"/>
              </w:rPr>
              <w:t>Data Scientist</w:t>
            </w:r>
          </w:p>
          <w:p w14:paraId="2E96E8E5" w14:textId="538AEBF2" w:rsidR="00B33985" w:rsidRDefault="0091324F" w:rsidP="00B33985">
            <w:pPr>
              <w:snapToGrid w:val="0"/>
              <w:spacing w:line="276" w:lineRule="auto"/>
              <w:jc w:val="center"/>
            </w:pPr>
            <w:r w:rsidRPr="00A94E64">
              <w:rPr>
                <w:rFonts w:ascii="Verdana" w:hAnsi="Verdana"/>
                <w:sz w:val="17"/>
                <w:szCs w:val="17"/>
              </w:rPr>
              <w:t xml:space="preserve"> </w:t>
            </w:r>
            <w:r w:rsidR="00B33985" w:rsidRPr="00A94E64">
              <w:rPr>
                <w:rFonts w:ascii="Verdana" w:hAnsi="Verdana"/>
                <w:sz w:val="17"/>
                <w:szCs w:val="17"/>
              </w:rPr>
              <w:t>(</w:t>
            </w:r>
            <w:r w:rsidR="00C66775">
              <w:rPr>
                <w:rFonts w:ascii="Verdana" w:hAnsi="Verdana"/>
                <w:sz w:val="17"/>
                <w:szCs w:val="17"/>
              </w:rPr>
              <w:t>May</w:t>
            </w:r>
            <w:r w:rsidR="00B33985" w:rsidRPr="00A94E64">
              <w:rPr>
                <w:rFonts w:ascii="Verdana" w:hAnsi="Verdana"/>
                <w:sz w:val="17"/>
                <w:szCs w:val="17"/>
              </w:rPr>
              <w:t xml:space="preserve"> 201</w:t>
            </w:r>
            <w:r w:rsidR="00C66775">
              <w:rPr>
                <w:rFonts w:ascii="Verdana" w:hAnsi="Verdana"/>
                <w:sz w:val="17"/>
                <w:szCs w:val="17"/>
              </w:rPr>
              <w:t>9</w:t>
            </w:r>
            <w:r w:rsidR="00B33985" w:rsidRPr="00A94E64">
              <w:rPr>
                <w:rFonts w:ascii="Verdana" w:hAnsi="Verdana"/>
                <w:sz w:val="17"/>
                <w:szCs w:val="17"/>
              </w:rPr>
              <w:t xml:space="preserve"> – </w:t>
            </w:r>
            <w:r w:rsidR="00C66775">
              <w:rPr>
                <w:rFonts w:ascii="Verdana" w:hAnsi="Verdana"/>
                <w:sz w:val="17"/>
                <w:szCs w:val="17"/>
              </w:rPr>
              <w:t>September</w:t>
            </w:r>
            <w:r w:rsidR="00B33985" w:rsidRPr="00A94E64">
              <w:rPr>
                <w:rFonts w:ascii="Verdana" w:hAnsi="Verdana"/>
                <w:sz w:val="17"/>
                <w:szCs w:val="17"/>
              </w:rPr>
              <w:t xml:space="preserve"> 201</w:t>
            </w:r>
            <w:r w:rsidR="00C66775">
              <w:rPr>
                <w:rFonts w:ascii="Verdana" w:hAnsi="Verdana"/>
                <w:sz w:val="17"/>
                <w:szCs w:val="17"/>
              </w:rPr>
              <w:t>9</w:t>
            </w:r>
            <w:r w:rsidR="00B33985" w:rsidRPr="00A94E64">
              <w:rPr>
                <w:rFonts w:ascii="Verdana" w:hAnsi="Verdana"/>
                <w:sz w:val="17"/>
                <w:szCs w:val="17"/>
              </w:rPr>
              <w:t>)</w:t>
            </w:r>
          </w:p>
        </w:tc>
        <w:tc>
          <w:tcPr>
            <w:tcW w:w="6520" w:type="dxa"/>
          </w:tcPr>
          <w:p w14:paraId="2948BFC3" w14:textId="77777777" w:rsidR="005633A6" w:rsidRDefault="005633A6" w:rsidP="005633A6">
            <w:pPr>
              <w:pStyle w:val="ListParagraph"/>
              <w:spacing w:line="276" w:lineRule="auto"/>
              <w:ind w:left="360"/>
              <w:rPr>
                <w:rFonts w:ascii="Verdana" w:hAnsi="Verdana"/>
                <w:sz w:val="17"/>
                <w:szCs w:val="17"/>
                <w:lang w:bidi="en-US"/>
              </w:rPr>
            </w:pPr>
          </w:p>
          <w:p w14:paraId="43941478" w14:textId="575C2FF8" w:rsidR="005633A6" w:rsidRPr="005633A6" w:rsidRDefault="005633A6" w:rsidP="005633A6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Verdana" w:hAnsi="Verdana"/>
                <w:sz w:val="17"/>
                <w:szCs w:val="17"/>
                <w:lang w:bidi="en-US"/>
              </w:rPr>
            </w:pPr>
            <w:r w:rsidRPr="005633A6">
              <w:rPr>
                <w:rFonts w:ascii="Verdana" w:hAnsi="Verdana"/>
                <w:sz w:val="17"/>
                <w:szCs w:val="17"/>
                <w:lang w:bidi="en-US"/>
              </w:rPr>
              <w:t>Successfully changed the database and data warehouse architecture and</w:t>
            </w:r>
            <w:r>
              <w:rPr>
                <w:rFonts w:ascii="Verdana" w:hAnsi="Verdana"/>
                <w:sz w:val="17"/>
                <w:szCs w:val="17"/>
                <w:lang w:bidi="en-US"/>
              </w:rPr>
              <w:t xml:space="preserve"> </w:t>
            </w:r>
            <w:r w:rsidRPr="005633A6">
              <w:rPr>
                <w:rFonts w:ascii="Verdana" w:hAnsi="Verdana"/>
                <w:sz w:val="17"/>
                <w:szCs w:val="17"/>
                <w:lang w:bidi="en-US"/>
              </w:rPr>
              <w:t>migrate to the cloud. Built the Data Lake in AWS</w:t>
            </w:r>
          </w:p>
          <w:p w14:paraId="6E71579B" w14:textId="5CBD6F20" w:rsidR="00B33985" w:rsidRPr="005633A6" w:rsidRDefault="005633A6" w:rsidP="005633A6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Verdana" w:hAnsi="Verdana"/>
                <w:sz w:val="17"/>
                <w:szCs w:val="17"/>
                <w:lang w:bidi="en-US"/>
              </w:rPr>
            </w:pPr>
            <w:r w:rsidRPr="005633A6">
              <w:rPr>
                <w:rFonts w:ascii="Verdana" w:hAnsi="Verdana"/>
                <w:sz w:val="17"/>
                <w:szCs w:val="17"/>
                <w:lang w:bidi="en-US"/>
              </w:rPr>
              <w:t>Used Oracle SQL Developer for database management on-premise</w:t>
            </w:r>
            <w:r>
              <w:rPr>
                <w:rFonts w:ascii="Verdana" w:hAnsi="Verdana"/>
                <w:sz w:val="17"/>
                <w:szCs w:val="17"/>
                <w:lang w:bidi="en-US"/>
              </w:rPr>
              <w:t xml:space="preserve"> </w:t>
            </w:r>
            <w:proofErr w:type="spellStart"/>
            <w:proofErr w:type="gramStart"/>
            <w:r w:rsidRPr="005633A6">
              <w:rPr>
                <w:rFonts w:ascii="Verdana" w:hAnsi="Verdana"/>
                <w:sz w:val="17"/>
                <w:szCs w:val="17"/>
                <w:lang w:bidi="en-US"/>
              </w:rPr>
              <w:t>data.Contributing</w:t>
            </w:r>
            <w:proofErr w:type="spellEnd"/>
            <w:proofErr w:type="gramEnd"/>
            <w:r w:rsidRPr="005633A6">
              <w:rPr>
                <w:rFonts w:ascii="Verdana" w:hAnsi="Verdana"/>
                <w:sz w:val="17"/>
                <w:szCs w:val="17"/>
                <w:lang w:bidi="en-US"/>
              </w:rPr>
              <w:t xml:space="preserve"> ideas as a member of an agile development team</w:t>
            </w:r>
          </w:p>
        </w:tc>
      </w:tr>
      <w:tr w:rsidR="00B33985" w14:paraId="1B47872E" w14:textId="77777777" w:rsidTr="005633A6">
        <w:tc>
          <w:tcPr>
            <w:tcW w:w="4112" w:type="dxa"/>
          </w:tcPr>
          <w:p w14:paraId="0AD60D74" w14:textId="753C4A2A" w:rsidR="00B33985" w:rsidRPr="00A94E64" w:rsidRDefault="00285EF0" w:rsidP="00B97AB2">
            <w:pPr>
              <w:spacing w:line="276" w:lineRule="auto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  <w:lang w:bidi="en-US"/>
              </w:rPr>
              <w:t xml:space="preserve">        </w:t>
            </w:r>
            <w:r w:rsidR="00C66775" w:rsidRPr="00C66775">
              <w:rPr>
                <w:rFonts w:ascii="Verdana" w:hAnsi="Verdana" w:cs="Arial"/>
                <w:b/>
                <w:bCs/>
                <w:sz w:val="17"/>
                <w:szCs w:val="17"/>
                <w:lang w:bidi="en-US"/>
              </w:rPr>
              <w:t>Buy</w:t>
            </w:r>
            <w:r w:rsidR="00C66775">
              <w:rPr>
                <w:rFonts w:ascii="Verdana" w:hAnsi="Verdana" w:cs="Arial"/>
                <w:b/>
                <w:bCs/>
                <w:sz w:val="17"/>
                <w:szCs w:val="17"/>
                <w:lang w:bidi="en-US"/>
              </w:rPr>
              <w:t>UC</w:t>
            </w:r>
            <w:r w:rsidR="00C66775" w:rsidRPr="00C66775">
              <w:rPr>
                <w:rFonts w:ascii="Verdana" w:hAnsi="Verdana" w:cs="Arial"/>
                <w:b/>
                <w:bCs/>
                <w:sz w:val="17"/>
                <w:szCs w:val="17"/>
                <w:lang w:bidi="en-US"/>
              </w:rPr>
              <w:t xml:space="preserve">oin – Cryptocurrency </w:t>
            </w:r>
          </w:p>
          <w:p w14:paraId="522808C1" w14:textId="001C3488" w:rsidR="00B33985" w:rsidRPr="00A94E64" w:rsidRDefault="00B33985" w:rsidP="00B33985">
            <w:pPr>
              <w:snapToGrid w:val="0"/>
              <w:spacing w:line="276" w:lineRule="auto"/>
              <w:jc w:val="center"/>
              <w:rPr>
                <w:rFonts w:ascii="Verdana" w:hAnsi="Verdana"/>
                <w:sz w:val="17"/>
                <w:szCs w:val="17"/>
              </w:rPr>
            </w:pPr>
            <w:r w:rsidRPr="00A94E64">
              <w:rPr>
                <w:rFonts w:ascii="Verdana" w:hAnsi="Verdana"/>
                <w:sz w:val="17"/>
                <w:szCs w:val="17"/>
              </w:rPr>
              <w:t>New Delhi, India</w:t>
            </w:r>
          </w:p>
          <w:p w14:paraId="7A583455" w14:textId="1A7834E9" w:rsidR="00B33985" w:rsidRPr="00A94E64" w:rsidRDefault="00B33985" w:rsidP="00B33985">
            <w:pPr>
              <w:snapToGrid w:val="0"/>
              <w:spacing w:line="276" w:lineRule="auto"/>
              <w:jc w:val="center"/>
              <w:rPr>
                <w:rFonts w:ascii="Verdana" w:hAnsi="Verdana"/>
                <w:sz w:val="17"/>
                <w:szCs w:val="17"/>
              </w:rPr>
            </w:pPr>
            <w:r w:rsidRPr="00A94E64">
              <w:rPr>
                <w:rFonts w:ascii="Verdana" w:hAnsi="Verdana"/>
                <w:sz w:val="17"/>
                <w:szCs w:val="17"/>
              </w:rPr>
              <w:t xml:space="preserve">Position: </w:t>
            </w:r>
            <w:r w:rsidR="00C66775" w:rsidRPr="00C66775">
              <w:rPr>
                <w:rFonts w:ascii="Verdana" w:hAnsi="Verdana"/>
                <w:sz w:val="17"/>
                <w:szCs w:val="17"/>
                <w:lang w:bidi="en-US"/>
              </w:rPr>
              <w:t>Blockchain Analyst</w:t>
            </w:r>
          </w:p>
          <w:p w14:paraId="2121622D" w14:textId="6D19F5BF" w:rsidR="00B33985" w:rsidRDefault="00B33985" w:rsidP="00B33985">
            <w:pPr>
              <w:snapToGrid w:val="0"/>
              <w:spacing w:line="276" w:lineRule="auto"/>
              <w:jc w:val="center"/>
            </w:pPr>
            <w:r w:rsidRPr="00A94E64">
              <w:rPr>
                <w:rFonts w:ascii="Verdana" w:hAnsi="Verdana"/>
                <w:sz w:val="17"/>
                <w:szCs w:val="17"/>
              </w:rPr>
              <w:t>(July 201</w:t>
            </w:r>
            <w:r w:rsidR="00C66775">
              <w:rPr>
                <w:rFonts w:ascii="Verdana" w:hAnsi="Verdana"/>
                <w:sz w:val="17"/>
                <w:szCs w:val="17"/>
              </w:rPr>
              <w:t>7</w:t>
            </w:r>
            <w:r w:rsidRPr="00A94E64">
              <w:rPr>
                <w:rFonts w:ascii="Verdana" w:hAnsi="Verdana"/>
                <w:sz w:val="17"/>
                <w:szCs w:val="17"/>
              </w:rPr>
              <w:t xml:space="preserve"> – </w:t>
            </w:r>
            <w:r w:rsidR="00C66775">
              <w:rPr>
                <w:rFonts w:ascii="Verdana" w:hAnsi="Verdana"/>
                <w:sz w:val="17"/>
                <w:szCs w:val="17"/>
              </w:rPr>
              <w:t>August</w:t>
            </w:r>
            <w:r w:rsidRPr="00A94E64">
              <w:rPr>
                <w:rFonts w:ascii="Verdana" w:hAnsi="Verdana"/>
                <w:sz w:val="17"/>
                <w:szCs w:val="17"/>
              </w:rPr>
              <w:t xml:space="preserve"> 201</w:t>
            </w:r>
            <w:r w:rsidR="00C66775">
              <w:rPr>
                <w:rFonts w:ascii="Verdana" w:hAnsi="Verdana"/>
                <w:sz w:val="17"/>
                <w:szCs w:val="17"/>
              </w:rPr>
              <w:t>7</w:t>
            </w:r>
            <w:r w:rsidRPr="00A94E64">
              <w:rPr>
                <w:rFonts w:ascii="Verdana" w:hAnsi="Verdana"/>
                <w:sz w:val="17"/>
                <w:szCs w:val="17"/>
              </w:rPr>
              <w:t>)</w:t>
            </w:r>
          </w:p>
        </w:tc>
        <w:tc>
          <w:tcPr>
            <w:tcW w:w="6520" w:type="dxa"/>
          </w:tcPr>
          <w:p w14:paraId="75393EA0" w14:textId="15E5FB76" w:rsidR="00A40054" w:rsidRPr="00EE7B5B" w:rsidRDefault="00A40054" w:rsidP="00EE7B5B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Verdana" w:hAnsi="Verdana"/>
                <w:sz w:val="17"/>
                <w:szCs w:val="17"/>
                <w:lang w:val="en-CA"/>
              </w:rPr>
            </w:pPr>
            <w:r w:rsidRPr="00EE7B5B">
              <w:rPr>
                <w:rFonts w:ascii="Verdana" w:hAnsi="Verdana"/>
                <w:sz w:val="17"/>
                <w:szCs w:val="17"/>
                <w:lang w:val="en-CA"/>
              </w:rPr>
              <w:t>Researched on Blockchain technology in healthcare</w:t>
            </w:r>
          </w:p>
          <w:p w14:paraId="30246A00" w14:textId="77777777" w:rsidR="00A40054" w:rsidRPr="00EE7B5B" w:rsidRDefault="00A40054" w:rsidP="00EE7B5B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Verdana" w:hAnsi="Verdana"/>
                <w:sz w:val="17"/>
                <w:szCs w:val="17"/>
                <w:lang w:val="en-CA"/>
              </w:rPr>
            </w:pPr>
            <w:r w:rsidRPr="00EE7B5B">
              <w:rPr>
                <w:rFonts w:ascii="Verdana" w:hAnsi="Verdana"/>
                <w:sz w:val="17"/>
                <w:szCs w:val="17"/>
                <w:lang w:val="en-CA"/>
              </w:rPr>
              <w:t>Learned Smart Contracts and Solidity</w:t>
            </w:r>
          </w:p>
          <w:p w14:paraId="0B07664A" w14:textId="77777777" w:rsidR="0071456B" w:rsidRPr="00EE7B5B" w:rsidRDefault="00A40054" w:rsidP="00EE7B5B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Verdana" w:hAnsi="Verdana"/>
                <w:sz w:val="17"/>
                <w:szCs w:val="17"/>
                <w:lang w:val="en-CA"/>
              </w:rPr>
            </w:pPr>
            <w:r w:rsidRPr="00EE7B5B">
              <w:rPr>
                <w:rFonts w:ascii="Verdana" w:hAnsi="Verdana"/>
                <w:sz w:val="17"/>
                <w:szCs w:val="17"/>
                <w:lang w:val="en-CA"/>
              </w:rPr>
              <w:t>Gained knowledge about light-wallet and hooked web3.js</w:t>
            </w:r>
          </w:p>
          <w:p w14:paraId="00034ECE" w14:textId="0C138C65" w:rsidR="00A40054" w:rsidRPr="00EE7B5B" w:rsidRDefault="00A40054" w:rsidP="00EE7B5B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Verdana" w:hAnsi="Verdana"/>
                <w:sz w:val="17"/>
                <w:szCs w:val="17"/>
                <w:lang w:val="en-CA"/>
              </w:rPr>
            </w:pPr>
            <w:r w:rsidRPr="00EE7B5B">
              <w:rPr>
                <w:rFonts w:ascii="Verdana" w:hAnsi="Verdana"/>
                <w:sz w:val="17"/>
                <w:szCs w:val="17"/>
                <w:lang w:val="en-CA"/>
              </w:rPr>
              <w:t xml:space="preserve">Wrote a post on </w:t>
            </w:r>
            <w:proofErr w:type="spellStart"/>
            <w:r w:rsidR="00113EE3" w:rsidRPr="00EE7B5B">
              <w:rPr>
                <w:rFonts w:ascii="Verdana" w:hAnsi="Verdana"/>
                <w:sz w:val="17"/>
                <w:szCs w:val="17"/>
                <w:lang w:val="en-CA"/>
              </w:rPr>
              <w:t>i</w:t>
            </w:r>
            <w:r w:rsidRPr="00EE7B5B">
              <w:rPr>
                <w:rFonts w:ascii="Verdana" w:hAnsi="Verdana"/>
                <w:sz w:val="17"/>
                <w:szCs w:val="17"/>
                <w:lang w:val="en-CA"/>
              </w:rPr>
              <w:t>amwire</w:t>
            </w:r>
            <w:proofErr w:type="spellEnd"/>
            <w:r w:rsidRPr="00EE7B5B">
              <w:rPr>
                <w:rFonts w:ascii="Verdana" w:hAnsi="Verdana"/>
                <w:sz w:val="17"/>
                <w:szCs w:val="17"/>
                <w:lang w:val="en-CA"/>
              </w:rPr>
              <w:t xml:space="preserve"> about Bitcoin Fork and Bitcoin Cash</w:t>
            </w:r>
          </w:p>
          <w:p w14:paraId="18C0108C" w14:textId="77CDB884" w:rsidR="00B33985" w:rsidRPr="00A40054" w:rsidRDefault="00B33985" w:rsidP="00EE7B5B">
            <w:pPr>
              <w:spacing w:line="276" w:lineRule="auto"/>
              <w:rPr>
                <w:rFonts w:ascii="Verdana" w:hAnsi="Verdana"/>
                <w:sz w:val="17"/>
                <w:szCs w:val="17"/>
              </w:rPr>
            </w:pPr>
          </w:p>
        </w:tc>
      </w:tr>
      <w:tr w:rsidR="00B33985" w14:paraId="6754DB34" w14:textId="77777777" w:rsidTr="005633A6">
        <w:tc>
          <w:tcPr>
            <w:tcW w:w="4112" w:type="dxa"/>
          </w:tcPr>
          <w:p w14:paraId="312513B4" w14:textId="129F0306" w:rsidR="00B33985" w:rsidRPr="00F57549" w:rsidRDefault="00C66775" w:rsidP="00B33985">
            <w:pPr>
              <w:snapToGrid w:val="0"/>
              <w:spacing w:line="276" w:lineRule="auto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 w:rsidRPr="00C66775">
              <w:rPr>
                <w:rFonts w:ascii="Verdana" w:hAnsi="Verdana" w:cs="Arial"/>
                <w:b/>
                <w:bCs/>
                <w:sz w:val="17"/>
                <w:szCs w:val="17"/>
              </w:rPr>
              <w:t>Technical University of Sofia</w:t>
            </w:r>
          </w:p>
          <w:p w14:paraId="5FD7010D" w14:textId="3914D501" w:rsidR="00B33985" w:rsidRPr="00F57549" w:rsidRDefault="00C66775" w:rsidP="00B33985">
            <w:pPr>
              <w:snapToGrid w:val="0"/>
              <w:spacing w:line="276" w:lineRule="auto"/>
              <w:jc w:val="center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Sofia</w:t>
            </w:r>
            <w:r w:rsidR="00B33985" w:rsidRPr="00F57549">
              <w:rPr>
                <w:rFonts w:ascii="Verdana" w:hAnsi="Verdana"/>
                <w:sz w:val="17"/>
                <w:szCs w:val="17"/>
              </w:rPr>
              <w:t xml:space="preserve">, </w:t>
            </w:r>
            <w:r>
              <w:rPr>
                <w:rFonts w:ascii="Verdana" w:hAnsi="Verdana"/>
                <w:sz w:val="17"/>
                <w:szCs w:val="17"/>
              </w:rPr>
              <w:t>Bulgaria</w:t>
            </w:r>
          </w:p>
          <w:p w14:paraId="5A2B45B1" w14:textId="736031D8" w:rsidR="00B33985" w:rsidRPr="00F57549" w:rsidRDefault="00B33985" w:rsidP="00B33985">
            <w:pPr>
              <w:snapToGrid w:val="0"/>
              <w:spacing w:line="276" w:lineRule="auto"/>
              <w:jc w:val="center"/>
              <w:rPr>
                <w:rFonts w:ascii="Verdana" w:hAnsi="Verdana"/>
                <w:sz w:val="17"/>
                <w:szCs w:val="17"/>
              </w:rPr>
            </w:pPr>
            <w:r w:rsidRPr="00F57549">
              <w:rPr>
                <w:rFonts w:ascii="Verdana" w:hAnsi="Verdana"/>
                <w:sz w:val="17"/>
                <w:szCs w:val="17"/>
              </w:rPr>
              <w:t xml:space="preserve">Position: </w:t>
            </w:r>
            <w:r w:rsidR="00C66775" w:rsidRPr="00C66775">
              <w:rPr>
                <w:rFonts w:ascii="Verdana" w:hAnsi="Verdana"/>
                <w:sz w:val="17"/>
                <w:szCs w:val="17"/>
              </w:rPr>
              <w:t>Augmented Reality Developer</w:t>
            </w:r>
          </w:p>
          <w:p w14:paraId="2219ABA8" w14:textId="676BE982" w:rsidR="00B33985" w:rsidRPr="00F57549" w:rsidRDefault="00B33985" w:rsidP="00B33985">
            <w:pPr>
              <w:snapToGrid w:val="0"/>
              <w:spacing w:line="276" w:lineRule="auto"/>
              <w:jc w:val="center"/>
              <w:rPr>
                <w:rFonts w:ascii="Verdana" w:hAnsi="Verdana"/>
                <w:sz w:val="17"/>
                <w:szCs w:val="17"/>
              </w:rPr>
            </w:pPr>
            <w:r w:rsidRPr="00F57549">
              <w:rPr>
                <w:rFonts w:ascii="Verdana" w:hAnsi="Verdana"/>
                <w:sz w:val="17"/>
                <w:szCs w:val="17"/>
              </w:rPr>
              <w:t>(June 201</w:t>
            </w:r>
            <w:r w:rsidR="00C66775">
              <w:rPr>
                <w:rFonts w:ascii="Verdana" w:hAnsi="Verdana"/>
                <w:sz w:val="17"/>
                <w:szCs w:val="17"/>
              </w:rPr>
              <w:t>6</w:t>
            </w:r>
            <w:r w:rsidRPr="00F57549">
              <w:rPr>
                <w:rFonts w:ascii="Verdana" w:hAnsi="Verdana"/>
                <w:sz w:val="17"/>
                <w:szCs w:val="17"/>
              </w:rPr>
              <w:t xml:space="preserve"> – July 201</w:t>
            </w:r>
            <w:r w:rsidR="00C66775">
              <w:rPr>
                <w:rFonts w:ascii="Verdana" w:hAnsi="Verdana"/>
                <w:sz w:val="17"/>
                <w:szCs w:val="17"/>
              </w:rPr>
              <w:t>6</w:t>
            </w:r>
            <w:r w:rsidRPr="00F57549">
              <w:rPr>
                <w:rFonts w:ascii="Verdana" w:hAnsi="Verdana"/>
                <w:sz w:val="17"/>
                <w:szCs w:val="17"/>
              </w:rPr>
              <w:t>)</w:t>
            </w:r>
          </w:p>
        </w:tc>
        <w:tc>
          <w:tcPr>
            <w:tcW w:w="6520" w:type="dxa"/>
          </w:tcPr>
          <w:p w14:paraId="61F07842" w14:textId="09AE9E00" w:rsidR="00A40054" w:rsidRPr="00EE7B5B" w:rsidRDefault="00A40054" w:rsidP="00EE7B5B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Verdana" w:hAnsi="Verdana"/>
                <w:sz w:val="17"/>
                <w:szCs w:val="17"/>
                <w:lang w:val="en-CA"/>
              </w:rPr>
            </w:pPr>
            <w:r w:rsidRPr="00EE7B5B">
              <w:rPr>
                <w:rFonts w:ascii="Verdana" w:hAnsi="Verdana"/>
                <w:sz w:val="17"/>
                <w:szCs w:val="17"/>
                <w:lang w:val="en-CA"/>
              </w:rPr>
              <w:t>Managed and designed the augmented models, Developed C# Scripts. Learned and explored Unity Environment</w:t>
            </w:r>
          </w:p>
          <w:p w14:paraId="4DDB0B7F" w14:textId="40831135" w:rsidR="00B33985" w:rsidRPr="00EE7B5B" w:rsidRDefault="00A40054" w:rsidP="00EE7B5B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Verdana" w:hAnsi="Verdana"/>
                <w:sz w:val="17"/>
                <w:szCs w:val="17"/>
                <w:lang w:val="en-CA"/>
              </w:rPr>
            </w:pPr>
            <w:r w:rsidRPr="00EE7B5B">
              <w:rPr>
                <w:rFonts w:ascii="Verdana" w:hAnsi="Verdana"/>
                <w:sz w:val="17"/>
                <w:szCs w:val="17"/>
                <w:lang w:val="en-CA"/>
              </w:rPr>
              <w:t>Worked on Android Development, Built and deployed Pokémon Wiki Augmented Reality Android App</w:t>
            </w:r>
          </w:p>
        </w:tc>
      </w:tr>
    </w:tbl>
    <w:p w14:paraId="3652D1E0" w14:textId="185B3EE5" w:rsidR="00CE6503" w:rsidRDefault="00CE6503" w:rsidP="0053699B">
      <w:pPr>
        <w:spacing w:line="276" w:lineRule="auto"/>
      </w:pPr>
    </w:p>
    <w:p w14:paraId="36BAB715" w14:textId="53148F89" w:rsidR="00C01EE8" w:rsidRDefault="00402A69" w:rsidP="0053699B">
      <w:pPr>
        <w:shd w:val="clear" w:color="auto" w:fill="C0C0C0"/>
        <w:tabs>
          <w:tab w:val="left" w:pos="3510"/>
          <w:tab w:val="left" w:pos="4050"/>
        </w:tabs>
        <w:spacing w:line="276" w:lineRule="auto"/>
        <w:jc w:val="both"/>
        <w:rPr>
          <w:rFonts w:ascii="Verdana" w:hAnsi="Verdana"/>
          <w:b/>
          <w:sz w:val="18"/>
          <w:szCs w:val="18"/>
          <w:u w:val="single"/>
        </w:rPr>
      </w:pPr>
      <w:r w:rsidRPr="00402A69">
        <w:rPr>
          <w:rFonts w:ascii="Verdana" w:hAnsi="Verdana"/>
          <w:b/>
          <w:sz w:val="18"/>
          <w:szCs w:val="18"/>
        </w:rPr>
        <w:t xml:space="preserve">  </w:t>
      </w:r>
      <w:r w:rsidR="00C01EE8">
        <w:rPr>
          <w:rFonts w:ascii="Verdana" w:hAnsi="Verdana"/>
          <w:b/>
          <w:sz w:val="18"/>
          <w:szCs w:val="18"/>
          <w:u w:val="single"/>
        </w:rPr>
        <w:t>SKILLS</w:t>
      </w:r>
    </w:p>
    <w:p w14:paraId="7F889B4C" w14:textId="3E51ECE0" w:rsidR="00C01EE8" w:rsidRDefault="00C01EE8" w:rsidP="0053699B">
      <w:pPr>
        <w:spacing w:line="276" w:lineRule="auto"/>
      </w:pPr>
    </w:p>
    <w:tbl>
      <w:tblPr>
        <w:tblStyle w:val="TableGrid"/>
        <w:tblW w:w="10632" w:type="dxa"/>
        <w:tblInd w:w="-289" w:type="dxa"/>
        <w:tblLook w:val="04A0" w:firstRow="1" w:lastRow="0" w:firstColumn="1" w:lastColumn="0" w:noHBand="0" w:noVBand="1"/>
      </w:tblPr>
      <w:tblGrid>
        <w:gridCol w:w="2850"/>
        <w:gridCol w:w="7782"/>
      </w:tblGrid>
      <w:tr w:rsidR="00402A69" w14:paraId="0D77C811" w14:textId="77777777" w:rsidTr="005633A6">
        <w:trPr>
          <w:trHeight w:val="2535"/>
        </w:trPr>
        <w:tc>
          <w:tcPr>
            <w:tcW w:w="2850" w:type="dxa"/>
            <w:vAlign w:val="center"/>
          </w:tcPr>
          <w:p w14:paraId="5DB34593" w14:textId="212B52F9" w:rsidR="00402A69" w:rsidRDefault="004B25FE" w:rsidP="0053699B">
            <w:pPr>
              <w:spacing w:line="276" w:lineRule="auto"/>
              <w:jc w:val="center"/>
            </w:pPr>
            <w:r w:rsidRPr="004B25FE">
              <w:rPr>
                <w:rFonts w:ascii="Verdana" w:hAnsi="Verdana" w:cs="Arial"/>
                <w:b/>
                <w:bCs/>
                <w:sz w:val="17"/>
                <w:szCs w:val="17"/>
              </w:rPr>
              <w:t>Technical Skills</w:t>
            </w:r>
          </w:p>
        </w:tc>
        <w:tc>
          <w:tcPr>
            <w:tcW w:w="7782" w:type="dxa"/>
          </w:tcPr>
          <w:p w14:paraId="487AAE6A" w14:textId="2EF14370" w:rsidR="00402A69" w:rsidRPr="00EE7B5B" w:rsidRDefault="004B25FE" w:rsidP="00EE7B5B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Verdana" w:hAnsi="Verdana"/>
                <w:sz w:val="17"/>
                <w:szCs w:val="17"/>
              </w:rPr>
            </w:pPr>
            <w:r w:rsidRPr="00EE7B5B">
              <w:rPr>
                <w:rFonts w:ascii="Verdana" w:hAnsi="Verdana"/>
                <w:sz w:val="17"/>
                <w:szCs w:val="17"/>
              </w:rPr>
              <w:t>Programming Language: C++, Java,</w:t>
            </w:r>
            <w:r w:rsidR="00C66775" w:rsidRPr="00EE7B5B">
              <w:rPr>
                <w:rFonts w:ascii="Verdana" w:hAnsi="Verdana"/>
                <w:sz w:val="17"/>
                <w:szCs w:val="17"/>
              </w:rPr>
              <w:t xml:space="preserve"> Python</w:t>
            </w:r>
            <w:r w:rsidR="00092D9D" w:rsidRPr="00EE7B5B">
              <w:rPr>
                <w:rFonts w:ascii="Verdana" w:hAnsi="Verdana"/>
                <w:sz w:val="17"/>
                <w:szCs w:val="17"/>
              </w:rPr>
              <w:t>, R</w:t>
            </w:r>
          </w:p>
          <w:p w14:paraId="158B4F91" w14:textId="57C04AC9" w:rsidR="00092D9D" w:rsidRPr="005633A6" w:rsidRDefault="00092D9D" w:rsidP="005633A6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Verdana" w:hAnsi="Verdana"/>
                <w:sz w:val="17"/>
                <w:szCs w:val="17"/>
              </w:rPr>
            </w:pPr>
            <w:r w:rsidRPr="00EE7B5B">
              <w:rPr>
                <w:rFonts w:ascii="Verdana" w:hAnsi="Verdana"/>
                <w:sz w:val="17"/>
                <w:szCs w:val="17"/>
              </w:rPr>
              <w:t>Machine Learning</w:t>
            </w:r>
            <w:r w:rsidR="004B25FE" w:rsidRPr="00EE7B5B">
              <w:rPr>
                <w:rFonts w:ascii="Verdana" w:hAnsi="Verdana"/>
                <w:sz w:val="17"/>
                <w:szCs w:val="17"/>
              </w:rPr>
              <w:t xml:space="preserve">: </w:t>
            </w:r>
            <w:r w:rsidRPr="00EE7B5B">
              <w:rPr>
                <w:rFonts w:ascii="Verdana" w:hAnsi="Verdana"/>
                <w:sz w:val="17"/>
                <w:szCs w:val="17"/>
              </w:rPr>
              <w:t>Supervised</w:t>
            </w:r>
            <w:r w:rsidR="004B25FE" w:rsidRPr="00EE7B5B">
              <w:rPr>
                <w:rFonts w:ascii="Verdana" w:hAnsi="Verdana"/>
                <w:sz w:val="17"/>
                <w:szCs w:val="17"/>
              </w:rPr>
              <w:t xml:space="preserve">, </w:t>
            </w:r>
            <w:r w:rsidRPr="00EE7B5B">
              <w:rPr>
                <w:rFonts w:ascii="Verdana" w:hAnsi="Verdana"/>
                <w:sz w:val="17"/>
                <w:szCs w:val="17"/>
              </w:rPr>
              <w:t>Unsupervised</w:t>
            </w:r>
            <w:r w:rsidR="009C1D67" w:rsidRPr="00EE7B5B">
              <w:rPr>
                <w:rFonts w:ascii="Verdana" w:hAnsi="Verdana"/>
                <w:sz w:val="17"/>
                <w:szCs w:val="17"/>
              </w:rPr>
              <w:t>, Computer-Vision, Object detection, Image enhancement, Image classification</w:t>
            </w:r>
            <w:r w:rsidR="005633A6">
              <w:rPr>
                <w:rFonts w:ascii="Verdana" w:hAnsi="Verdana"/>
                <w:sz w:val="17"/>
                <w:szCs w:val="17"/>
              </w:rPr>
              <w:t xml:space="preserve">, </w:t>
            </w:r>
            <w:r w:rsidRPr="005633A6">
              <w:rPr>
                <w:rFonts w:ascii="Verdana" w:hAnsi="Verdana"/>
                <w:sz w:val="17"/>
                <w:szCs w:val="17"/>
              </w:rPr>
              <w:t>Pandas, NumPy, Matplotlib, SciPy, Scikit-Learn, Seaborn, Pickle, TensorFlow, Keras</w:t>
            </w:r>
          </w:p>
          <w:p w14:paraId="67C16654" w14:textId="1A9B4C1F" w:rsidR="00092D9D" w:rsidRPr="00EE7B5B" w:rsidRDefault="00092D9D" w:rsidP="00EE7B5B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Verdana" w:hAnsi="Verdana"/>
                <w:sz w:val="17"/>
                <w:szCs w:val="17"/>
              </w:rPr>
            </w:pPr>
            <w:r w:rsidRPr="00EE7B5B">
              <w:rPr>
                <w:rFonts w:ascii="Verdana" w:hAnsi="Verdana"/>
                <w:sz w:val="17"/>
                <w:szCs w:val="17"/>
              </w:rPr>
              <w:t>Data – Apache Spark, Hadoop</w:t>
            </w:r>
          </w:p>
          <w:p w14:paraId="0B883606" w14:textId="440F862A" w:rsidR="004B25FE" w:rsidRPr="00EE7B5B" w:rsidRDefault="004B25FE" w:rsidP="00EE7B5B">
            <w:pPr>
              <w:pStyle w:val="ListParagraph"/>
              <w:numPr>
                <w:ilvl w:val="0"/>
                <w:numId w:val="41"/>
              </w:numPr>
              <w:spacing w:line="276" w:lineRule="auto"/>
              <w:ind w:right="-107"/>
              <w:rPr>
                <w:rFonts w:ascii="Verdana" w:hAnsi="Verdana"/>
                <w:sz w:val="17"/>
                <w:szCs w:val="17"/>
              </w:rPr>
            </w:pPr>
            <w:r w:rsidRPr="00EE7B5B">
              <w:rPr>
                <w:rFonts w:ascii="Verdana" w:hAnsi="Verdana"/>
                <w:sz w:val="17"/>
                <w:szCs w:val="17"/>
              </w:rPr>
              <w:t xml:space="preserve">Web Technologies: HTML, CSS, JavaScript, </w:t>
            </w:r>
            <w:r w:rsidR="004F6A74" w:rsidRPr="00EE7B5B">
              <w:rPr>
                <w:rFonts w:ascii="Verdana" w:hAnsi="Verdana"/>
                <w:sz w:val="17"/>
                <w:szCs w:val="17"/>
              </w:rPr>
              <w:t>Django, Restful API</w:t>
            </w:r>
            <w:r w:rsidR="00C531CF" w:rsidRPr="00EE7B5B">
              <w:rPr>
                <w:rFonts w:ascii="Verdana" w:hAnsi="Verdana"/>
                <w:sz w:val="17"/>
                <w:szCs w:val="17"/>
              </w:rPr>
              <w:t>, Ajax</w:t>
            </w:r>
          </w:p>
          <w:p w14:paraId="418103B3" w14:textId="6C59FD47" w:rsidR="004B25FE" w:rsidRPr="005633A6" w:rsidRDefault="004B25FE" w:rsidP="005633A6">
            <w:pPr>
              <w:pStyle w:val="ListParagraph"/>
              <w:numPr>
                <w:ilvl w:val="0"/>
                <w:numId w:val="41"/>
              </w:numPr>
              <w:spacing w:line="276" w:lineRule="auto"/>
              <w:ind w:right="-107"/>
              <w:rPr>
                <w:rFonts w:ascii="Verdana" w:hAnsi="Verdana"/>
                <w:sz w:val="17"/>
                <w:szCs w:val="17"/>
              </w:rPr>
            </w:pPr>
            <w:r w:rsidRPr="00EE7B5B">
              <w:rPr>
                <w:rFonts w:ascii="Verdana" w:hAnsi="Verdana"/>
                <w:sz w:val="17"/>
                <w:szCs w:val="17"/>
              </w:rPr>
              <w:t xml:space="preserve">Other: </w:t>
            </w:r>
            <w:r w:rsidR="004F6A74" w:rsidRPr="00EE7B5B">
              <w:rPr>
                <w:rFonts w:ascii="Verdana" w:hAnsi="Verdana"/>
                <w:sz w:val="17"/>
                <w:szCs w:val="17"/>
              </w:rPr>
              <w:t xml:space="preserve">PyCharm, </w:t>
            </w:r>
            <w:r w:rsidR="00840754" w:rsidRPr="00EE7B5B">
              <w:rPr>
                <w:rFonts w:ascii="Verdana" w:hAnsi="Verdana"/>
                <w:sz w:val="17"/>
                <w:szCs w:val="17"/>
              </w:rPr>
              <w:t xml:space="preserve">Jupyter Notebook, </w:t>
            </w:r>
            <w:r w:rsidR="004F6A74" w:rsidRPr="00EE7B5B">
              <w:rPr>
                <w:rFonts w:ascii="Verdana" w:hAnsi="Verdana"/>
                <w:sz w:val="17"/>
                <w:szCs w:val="17"/>
              </w:rPr>
              <w:t xml:space="preserve">Postman, </w:t>
            </w:r>
            <w:proofErr w:type="spellStart"/>
            <w:proofErr w:type="gramStart"/>
            <w:r w:rsidR="00276AD8">
              <w:rPr>
                <w:rFonts w:ascii="Verdana" w:hAnsi="Verdana"/>
                <w:sz w:val="17"/>
                <w:szCs w:val="17"/>
              </w:rPr>
              <w:t>Unity,</w:t>
            </w:r>
            <w:r w:rsidRPr="00EE7B5B">
              <w:rPr>
                <w:rFonts w:ascii="Verdana" w:hAnsi="Verdana"/>
                <w:sz w:val="17"/>
                <w:szCs w:val="17"/>
              </w:rPr>
              <w:t>Maven</w:t>
            </w:r>
            <w:proofErr w:type="spellEnd"/>
            <w:proofErr w:type="gramEnd"/>
            <w:r w:rsidRPr="00EE7B5B">
              <w:rPr>
                <w:rFonts w:ascii="Verdana" w:hAnsi="Verdana"/>
                <w:sz w:val="17"/>
                <w:szCs w:val="17"/>
              </w:rPr>
              <w:t>, GIT, Eclipse,</w:t>
            </w:r>
            <w:r w:rsidR="00092D9D" w:rsidRPr="00EE7B5B">
              <w:rPr>
                <w:rFonts w:ascii="Verdana" w:hAnsi="Verdana"/>
                <w:sz w:val="17"/>
                <w:szCs w:val="17"/>
              </w:rPr>
              <w:t xml:space="preserve"> Oracle SQL Developer,</w:t>
            </w:r>
            <w:r w:rsidRPr="00EE7B5B">
              <w:rPr>
                <w:rFonts w:ascii="Verdana" w:hAnsi="Verdana"/>
                <w:sz w:val="17"/>
                <w:szCs w:val="17"/>
              </w:rPr>
              <w:t xml:space="preserve"> MySQL, </w:t>
            </w:r>
            <w:r w:rsidR="009C1D67" w:rsidRPr="00EE7B5B">
              <w:rPr>
                <w:rFonts w:ascii="Verdana" w:hAnsi="Verdana"/>
                <w:sz w:val="17"/>
                <w:szCs w:val="17"/>
              </w:rPr>
              <w:t xml:space="preserve">Pentaho Data Integration, Qlik, Tableau, Terraform, </w:t>
            </w:r>
            <w:r w:rsidR="00E60304" w:rsidRPr="00EE7B5B">
              <w:rPr>
                <w:rFonts w:ascii="Verdana" w:hAnsi="Verdana"/>
                <w:sz w:val="17"/>
                <w:szCs w:val="17"/>
              </w:rPr>
              <w:t xml:space="preserve">Elasticsearch, </w:t>
            </w:r>
            <w:r w:rsidRPr="00EE7B5B">
              <w:rPr>
                <w:rFonts w:ascii="Verdana" w:hAnsi="Verdana"/>
                <w:sz w:val="17"/>
                <w:szCs w:val="17"/>
              </w:rPr>
              <w:t>MS Office</w:t>
            </w:r>
            <w:r w:rsidR="00CA6ABF" w:rsidRPr="00EE7B5B">
              <w:rPr>
                <w:rFonts w:ascii="Verdana" w:hAnsi="Verdana"/>
                <w:sz w:val="17"/>
                <w:szCs w:val="17"/>
              </w:rPr>
              <w:t>, SCRUM, Agile Methodology</w:t>
            </w:r>
            <w:r w:rsidR="001300A1" w:rsidRPr="00EE7B5B">
              <w:rPr>
                <w:rFonts w:ascii="Verdana" w:hAnsi="Verdana"/>
                <w:sz w:val="17"/>
                <w:szCs w:val="17"/>
              </w:rPr>
              <w:t>, JIRA, Confluence</w:t>
            </w:r>
            <w:r w:rsidR="000B120F" w:rsidRPr="00EE7B5B">
              <w:rPr>
                <w:rFonts w:ascii="Verdana" w:hAnsi="Verdana"/>
                <w:sz w:val="17"/>
                <w:szCs w:val="17"/>
              </w:rPr>
              <w:t>, Perforce</w:t>
            </w:r>
            <w:r w:rsidR="005633A6">
              <w:rPr>
                <w:rFonts w:ascii="Verdana" w:hAnsi="Verdana"/>
                <w:sz w:val="17"/>
                <w:szCs w:val="17"/>
              </w:rPr>
              <w:t xml:space="preserve">, </w:t>
            </w:r>
            <w:r w:rsidR="005633A6" w:rsidRPr="00EE7B5B">
              <w:rPr>
                <w:rFonts w:ascii="Verdana" w:hAnsi="Verdana"/>
                <w:sz w:val="17"/>
                <w:szCs w:val="17"/>
              </w:rPr>
              <w:t>AWS EC2, Athena, S3</w:t>
            </w:r>
          </w:p>
        </w:tc>
      </w:tr>
      <w:tr w:rsidR="00402A69" w14:paraId="3B350A4B" w14:textId="77777777" w:rsidTr="005633A6">
        <w:trPr>
          <w:trHeight w:val="499"/>
        </w:trPr>
        <w:tc>
          <w:tcPr>
            <w:tcW w:w="2850" w:type="dxa"/>
            <w:vAlign w:val="center"/>
          </w:tcPr>
          <w:p w14:paraId="4742E614" w14:textId="59E6EC91" w:rsidR="00402A69" w:rsidRDefault="00D55709" w:rsidP="0053699B">
            <w:pPr>
              <w:spacing w:line="276" w:lineRule="auto"/>
              <w:jc w:val="center"/>
            </w:pPr>
            <w:r w:rsidRPr="00D55709">
              <w:rPr>
                <w:rFonts w:ascii="Verdana" w:hAnsi="Verdana" w:cs="Arial"/>
                <w:b/>
                <w:bCs/>
                <w:sz w:val="17"/>
                <w:szCs w:val="17"/>
              </w:rPr>
              <w:t>Design Skills</w:t>
            </w:r>
          </w:p>
        </w:tc>
        <w:tc>
          <w:tcPr>
            <w:tcW w:w="7782" w:type="dxa"/>
          </w:tcPr>
          <w:p w14:paraId="6C81660E" w14:textId="6B39452A" w:rsidR="00402A69" w:rsidRPr="00ED290D" w:rsidRDefault="00D55709" w:rsidP="00ED290D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Verdana" w:hAnsi="Verdana"/>
                <w:sz w:val="17"/>
                <w:szCs w:val="17"/>
              </w:rPr>
            </w:pPr>
            <w:r w:rsidRPr="00ED290D">
              <w:rPr>
                <w:rFonts w:ascii="Verdana" w:hAnsi="Verdana"/>
                <w:sz w:val="17"/>
                <w:szCs w:val="17"/>
              </w:rPr>
              <w:t>Worked on “</w:t>
            </w:r>
            <w:r w:rsidR="009C1D67" w:rsidRPr="00ED290D">
              <w:rPr>
                <w:rFonts w:ascii="Verdana" w:hAnsi="Verdana"/>
                <w:b/>
                <w:sz w:val="17"/>
                <w:szCs w:val="17"/>
              </w:rPr>
              <w:t xml:space="preserve">Augmented Reality </w:t>
            </w:r>
            <w:proofErr w:type="spellStart"/>
            <w:r w:rsidR="009C1D67" w:rsidRPr="00ED290D">
              <w:rPr>
                <w:rFonts w:ascii="Verdana" w:hAnsi="Verdana"/>
                <w:b/>
                <w:sz w:val="17"/>
                <w:szCs w:val="17"/>
              </w:rPr>
              <w:t>Pokemon</w:t>
            </w:r>
            <w:proofErr w:type="spellEnd"/>
            <w:r w:rsidR="009C1D67" w:rsidRPr="00ED290D">
              <w:rPr>
                <w:rFonts w:ascii="Verdana" w:hAnsi="Verdana"/>
                <w:b/>
                <w:sz w:val="17"/>
                <w:szCs w:val="17"/>
              </w:rPr>
              <w:t xml:space="preserve"> Wiki Application</w:t>
            </w:r>
            <w:r w:rsidRPr="00ED290D">
              <w:rPr>
                <w:rFonts w:ascii="Verdana" w:hAnsi="Verdana"/>
                <w:sz w:val="17"/>
                <w:szCs w:val="17"/>
              </w:rPr>
              <w:t>” a Software Engineering project</w:t>
            </w:r>
            <w:r w:rsidR="009C1D67" w:rsidRPr="00ED290D">
              <w:rPr>
                <w:rFonts w:ascii="Verdana" w:hAnsi="Verdana"/>
                <w:sz w:val="17"/>
                <w:szCs w:val="17"/>
              </w:rPr>
              <w:t xml:space="preserve"> at Technical University in Sofia, Bulgaria</w:t>
            </w:r>
            <w:r w:rsidRPr="00ED290D">
              <w:rPr>
                <w:rFonts w:ascii="Verdana" w:hAnsi="Verdana"/>
                <w:sz w:val="17"/>
                <w:szCs w:val="17"/>
              </w:rPr>
              <w:t xml:space="preserve"> which followed </w:t>
            </w:r>
            <w:r w:rsidR="00113EE3" w:rsidRPr="00ED290D">
              <w:rPr>
                <w:rFonts w:ascii="Verdana" w:hAnsi="Verdana"/>
                <w:sz w:val="17"/>
                <w:szCs w:val="17"/>
              </w:rPr>
              <w:t xml:space="preserve">an </w:t>
            </w:r>
            <w:r w:rsidR="008B01C7" w:rsidRPr="00ED290D">
              <w:rPr>
                <w:rFonts w:ascii="Verdana" w:hAnsi="Verdana"/>
                <w:sz w:val="17"/>
                <w:szCs w:val="17"/>
              </w:rPr>
              <w:lastRenderedPageBreak/>
              <w:t>Incremental prototype</w:t>
            </w:r>
            <w:r w:rsidRPr="00ED290D">
              <w:rPr>
                <w:rFonts w:ascii="Verdana" w:hAnsi="Verdana"/>
                <w:sz w:val="17"/>
                <w:szCs w:val="17"/>
              </w:rPr>
              <w:t xml:space="preserve"> model and implementation was developed in C</w:t>
            </w:r>
            <w:r w:rsidR="008B01C7" w:rsidRPr="00ED290D">
              <w:rPr>
                <w:rFonts w:ascii="Verdana" w:hAnsi="Verdana"/>
                <w:sz w:val="17"/>
                <w:szCs w:val="17"/>
              </w:rPr>
              <w:t># and Unity</w:t>
            </w:r>
            <w:r w:rsidRPr="00ED290D">
              <w:rPr>
                <w:rFonts w:ascii="Verdana" w:hAnsi="Verdana"/>
                <w:sz w:val="17"/>
                <w:szCs w:val="17"/>
              </w:rPr>
              <w:t xml:space="preserve">. Used MS Word for Design and analysis of </w:t>
            </w:r>
            <w:r w:rsidR="008447D9" w:rsidRPr="00ED290D">
              <w:rPr>
                <w:rFonts w:ascii="Verdana" w:hAnsi="Verdana"/>
                <w:sz w:val="17"/>
                <w:szCs w:val="17"/>
              </w:rPr>
              <w:t xml:space="preserve">the </w:t>
            </w:r>
            <w:r w:rsidR="008B01C7" w:rsidRPr="00ED290D">
              <w:rPr>
                <w:rFonts w:ascii="Verdana" w:hAnsi="Verdana"/>
                <w:sz w:val="17"/>
                <w:szCs w:val="17"/>
              </w:rPr>
              <w:t>application</w:t>
            </w:r>
            <w:r w:rsidRPr="00ED290D">
              <w:rPr>
                <w:rFonts w:ascii="Verdana" w:hAnsi="Verdana"/>
                <w:sz w:val="17"/>
                <w:szCs w:val="17"/>
              </w:rPr>
              <w:t>.</w:t>
            </w:r>
          </w:p>
        </w:tc>
      </w:tr>
      <w:tr w:rsidR="00402A69" w14:paraId="628991B9" w14:textId="77777777" w:rsidTr="005633A6">
        <w:trPr>
          <w:trHeight w:val="1532"/>
        </w:trPr>
        <w:tc>
          <w:tcPr>
            <w:tcW w:w="2850" w:type="dxa"/>
            <w:vAlign w:val="center"/>
          </w:tcPr>
          <w:p w14:paraId="7CD8A59A" w14:textId="00E86D83" w:rsidR="00402A69" w:rsidRDefault="00384626" w:rsidP="0053699B">
            <w:pPr>
              <w:spacing w:line="276" w:lineRule="auto"/>
              <w:jc w:val="center"/>
            </w:pPr>
            <w:r w:rsidRPr="00384626">
              <w:rPr>
                <w:rFonts w:ascii="Verdana" w:hAnsi="Verdana" w:cs="Arial"/>
                <w:b/>
                <w:bCs/>
                <w:sz w:val="17"/>
                <w:szCs w:val="17"/>
              </w:rPr>
              <w:lastRenderedPageBreak/>
              <w:t>Communication Skills</w:t>
            </w:r>
          </w:p>
        </w:tc>
        <w:tc>
          <w:tcPr>
            <w:tcW w:w="7782" w:type="dxa"/>
          </w:tcPr>
          <w:p w14:paraId="3660D87D" w14:textId="14673C01" w:rsidR="00384626" w:rsidRPr="00ED290D" w:rsidRDefault="00384626" w:rsidP="00ED290D">
            <w:pPr>
              <w:pStyle w:val="ListParagraph"/>
              <w:numPr>
                <w:ilvl w:val="0"/>
                <w:numId w:val="41"/>
              </w:numPr>
              <w:suppressAutoHyphens w:val="0"/>
              <w:spacing w:line="276" w:lineRule="auto"/>
              <w:contextualSpacing/>
              <w:jc w:val="both"/>
              <w:rPr>
                <w:rFonts w:ascii="Verdana" w:hAnsi="Verdana"/>
                <w:sz w:val="17"/>
                <w:szCs w:val="17"/>
              </w:rPr>
            </w:pPr>
            <w:r w:rsidRPr="00ED290D">
              <w:rPr>
                <w:rFonts w:ascii="Verdana" w:hAnsi="Verdana"/>
                <w:sz w:val="17"/>
                <w:szCs w:val="17"/>
              </w:rPr>
              <w:t>Effectively wrote several project reports and documents using various software such as Microsoft Word and Microsoft Excel to format documents, spreadsheets, tables</w:t>
            </w:r>
            <w:r w:rsidR="008447D9" w:rsidRPr="00ED290D">
              <w:rPr>
                <w:rFonts w:ascii="Verdana" w:hAnsi="Verdana"/>
                <w:sz w:val="17"/>
                <w:szCs w:val="17"/>
              </w:rPr>
              <w:t>,</w:t>
            </w:r>
            <w:r w:rsidRPr="00ED290D">
              <w:rPr>
                <w:rFonts w:ascii="Verdana" w:hAnsi="Verdana"/>
                <w:sz w:val="17"/>
                <w:szCs w:val="17"/>
              </w:rPr>
              <w:t xml:space="preserve"> and graphs</w:t>
            </w:r>
          </w:p>
          <w:p w14:paraId="3B65FF4F" w14:textId="41769484" w:rsidR="00C85AD8" w:rsidRPr="00ED290D" w:rsidRDefault="00C85AD8" w:rsidP="00ED290D">
            <w:pPr>
              <w:pStyle w:val="ListParagraph"/>
              <w:numPr>
                <w:ilvl w:val="0"/>
                <w:numId w:val="41"/>
              </w:numPr>
              <w:suppressAutoHyphens w:val="0"/>
              <w:spacing w:line="276" w:lineRule="auto"/>
              <w:contextualSpacing/>
              <w:jc w:val="both"/>
              <w:rPr>
                <w:rFonts w:ascii="Verdana" w:hAnsi="Verdana"/>
                <w:sz w:val="17"/>
                <w:szCs w:val="17"/>
              </w:rPr>
            </w:pPr>
            <w:r w:rsidRPr="00ED290D">
              <w:rPr>
                <w:rFonts w:ascii="Verdana" w:hAnsi="Verdana"/>
                <w:sz w:val="17"/>
                <w:szCs w:val="17"/>
              </w:rPr>
              <w:t>Gave presentations to various stakeholders including the head members of Tech Council of Electronic Arts</w:t>
            </w:r>
          </w:p>
          <w:p w14:paraId="3C5DFFD6" w14:textId="77777777" w:rsidR="00384626" w:rsidRPr="00ED290D" w:rsidRDefault="00384626" w:rsidP="00ED290D">
            <w:pPr>
              <w:pStyle w:val="ListParagraph"/>
              <w:numPr>
                <w:ilvl w:val="0"/>
                <w:numId w:val="41"/>
              </w:numPr>
              <w:suppressAutoHyphens w:val="0"/>
              <w:spacing w:line="276" w:lineRule="auto"/>
              <w:contextualSpacing/>
              <w:jc w:val="both"/>
              <w:rPr>
                <w:rFonts w:ascii="Verdana" w:hAnsi="Verdana"/>
                <w:sz w:val="17"/>
                <w:szCs w:val="17"/>
              </w:rPr>
            </w:pPr>
            <w:r w:rsidRPr="00ED290D">
              <w:rPr>
                <w:rFonts w:ascii="Verdana" w:hAnsi="Verdana"/>
                <w:sz w:val="17"/>
                <w:szCs w:val="17"/>
              </w:rPr>
              <w:t>Presented concepts and reports to groups of 45-50+ peers using Microsoft PowerPoint to organize the information</w:t>
            </w:r>
          </w:p>
          <w:p w14:paraId="1E55F44B" w14:textId="5775A7A3" w:rsidR="00384626" w:rsidRPr="00ED290D" w:rsidRDefault="00384626" w:rsidP="00ED290D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Verdana" w:hAnsi="Verdana"/>
                <w:sz w:val="17"/>
                <w:szCs w:val="17"/>
              </w:rPr>
            </w:pPr>
            <w:r w:rsidRPr="00ED290D">
              <w:rPr>
                <w:rFonts w:ascii="Verdana" w:hAnsi="Verdana"/>
                <w:sz w:val="17"/>
                <w:szCs w:val="17"/>
              </w:rPr>
              <w:t xml:space="preserve">Gave Lecture to </w:t>
            </w:r>
            <w:r w:rsidR="008447D9" w:rsidRPr="00ED290D">
              <w:rPr>
                <w:rFonts w:ascii="Verdana" w:hAnsi="Verdana"/>
                <w:sz w:val="17"/>
                <w:szCs w:val="17"/>
              </w:rPr>
              <w:t xml:space="preserve">a </w:t>
            </w:r>
            <w:r w:rsidRPr="00ED290D">
              <w:rPr>
                <w:rFonts w:ascii="Verdana" w:hAnsi="Verdana"/>
                <w:sz w:val="17"/>
                <w:szCs w:val="17"/>
              </w:rPr>
              <w:t>class of 100+ students</w:t>
            </w:r>
          </w:p>
        </w:tc>
      </w:tr>
    </w:tbl>
    <w:p w14:paraId="7BE1D29A" w14:textId="77777777" w:rsidR="00F274E5" w:rsidRDefault="00F274E5" w:rsidP="0053699B">
      <w:pPr>
        <w:spacing w:line="276" w:lineRule="auto"/>
      </w:pPr>
    </w:p>
    <w:p w14:paraId="1C510BFC" w14:textId="4DAE34CA" w:rsidR="007E3B1A" w:rsidRDefault="007E3B1A" w:rsidP="0053699B">
      <w:pPr>
        <w:shd w:val="clear" w:color="auto" w:fill="C0C0C0"/>
        <w:tabs>
          <w:tab w:val="left" w:pos="3510"/>
          <w:tab w:val="left" w:pos="4050"/>
        </w:tabs>
        <w:spacing w:line="276" w:lineRule="auto"/>
        <w:jc w:val="both"/>
        <w:rPr>
          <w:rFonts w:ascii="Verdana" w:hAnsi="Verdana"/>
          <w:b/>
          <w:sz w:val="18"/>
          <w:szCs w:val="18"/>
          <w:u w:val="single"/>
        </w:rPr>
      </w:pPr>
      <w:r w:rsidRPr="00402A69">
        <w:rPr>
          <w:rFonts w:ascii="Verdana" w:hAnsi="Verdana"/>
          <w:b/>
          <w:sz w:val="18"/>
          <w:szCs w:val="18"/>
        </w:rPr>
        <w:t xml:space="preserve">  </w:t>
      </w:r>
      <w:r w:rsidR="00331D61">
        <w:rPr>
          <w:rFonts w:ascii="Verdana" w:hAnsi="Verdana"/>
          <w:b/>
          <w:sz w:val="18"/>
          <w:szCs w:val="18"/>
          <w:u w:val="single"/>
        </w:rPr>
        <w:t xml:space="preserve">DEVELOPED FOLLOWING </w:t>
      </w:r>
      <w:r>
        <w:rPr>
          <w:rFonts w:ascii="Verdana" w:hAnsi="Verdana"/>
          <w:b/>
          <w:sz w:val="18"/>
          <w:szCs w:val="18"/>
          <w:u w:val="single"/>
        </w:rPr>
        <w:t>PROJECTS</w:t>
      </w:r>
    </w:p>
    <w:p w14:paraId="7BAEAE20" w14:textId="0DAECF6E" w:rsidR="007E3B1A" w:rsidRPr="007E3B1A" w:rsidRDefault="007E3B1A" w:rsidP="0053699B">
      <w:pPr>
        <w:spacing w:line="276" w:lineRule="auto"/>
        <w:rPr>
          <w:rFonts w:ascii="Verdana" w:hAnsi="Verdana"/>
          <w:sz w:val="17"/>
          <w:szCs w:val="17"/>
        </w:rPr>
      </w:pPr>
    </w:p>
    <w:p w14:paraId="666CA53E" w14:textId="0C3486D7" w:rsidR="00E975BB" w:rsidRPr="005633A6" w:rsidRDefault="00E975BB" w:rsidP="006D68C7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Verdana" w:hAnsi="Verdana"/>
          <w:sz w:val="17"/>
          <w:szCs w:val="17"/>
        </w:rPr>
      </w:pPr>
      <w:r w:rsidRPr="00CA6ABF">
        <w:rPr>
          <w:rFonts w:ascii="Verdana" w:hAnsi="Verdana"/>
          <w:b/>
          <w:sz w:val="17"/>
          <w:szCs w:val="17"/>
        </w:rPr>
        <w:t xml:space="preserve">Research Project: </w:t>
      </w:r>
      <w:r>
        <w:rPr>
          <w:rFonts w:ascii="Verdana" w:hAnsi="Verdana"/>
          <w:b/>
          <w:sz w:val="17"/>
          <w:szCs w:val="17"/>
        </w:rPr>
        <w:t>Object Detection for Autonomous Vehicles</w:t>
      </w:r>
    </w:p>
    <w:p w14:paraId="5625954F" w14:textId="1BA5470E" w:rsidR="005633A6" w:rsidRPr="005633A6" w:rsidRDefault="005633A6" w:rsidP="006D68C7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Verdana" w:hAnsi="Verdana"/>
          <w:b/>
          <w:bCs/>
          <w:sz w:val="17"/>
          <w:szCs w:val="17"/>
        </w:rPr>
      </w:pPr>
      <w:r w:rsidRPr="005633A6">
        <w:rPr>
          <w:rFonts w:ascii="Verdana" w:hAnsi="Verdana"/>
          <w:b/>
          <w:bCs/>
          <w:sz w:val="17"/>
          <w:szCs w:val="17"/>
        </w:rPr>
        <w:t>Sorting Visualizer with different sorting algorithms</w:t>
      </w:r>
    </w:p>
    <w:p w14:paraId="5327BF03" w14:textId="6ECDC0DC" w:rsidR="008B01C7" w:rsidRPr="008B01C7" w:rsidRDefault="008B01C7" w:rsidP="006D68C7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Verdana" w:hAnsi="Verdana"/>
          <w:sz w:val="17"/>
          <w:szCs w:val="17"/>
        </w:rPr>
      </w:pPr>
      <w:r w:rsidRPr="008B01C7">
        <w:rPr>
          <w:rFonts w:ascii="Verdana" w:hAnsi="Verdana"/>
          <w:b/>
          <w:bCs/>
          <w:sz w:val="17"/>
          <w:szCs w:val="17"/>
        </w:rPr>
        <w:t>Understanding and predicting the causalities in a terrorist attack</w:t>
      </w:r>
      <w:r w:rsidRPr="008B01C7">
        <w:rPr>
          <w:rFonts w:ascii="Verdana" w:hAnsi="Verdana"/>
          <w:sz w:val="17"/>
          <w:szCs w:val="17"/>
        </w:rPr>
        <w:t xml:space="preserve"> using various Machine Learning models – Understood and predicted the causalities and various factors associated with in order to minimize those factors. Statistical tests were also carried out to better understand these models</w:t>
      </w:r>
    </w:p>
    <w:p w14:paraId="36D7BEFE" w14:textId="4F89FB20" w:rsidR="008B01C7" w:rsidRPr="008B01C7" w:rsidRDefault="008B01C7" w:rsidP="006D68C7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Verdana" w:hAnsi="Verdana"/>
          <w:sz w:val="17"/>
          <w:szCs w:val="17"/>
        </w:rPr>
      </w:pPr>
      <w:r w:rsidRPr="008B01C7">
        <w:rPr>
          <w:rFonts w:ascii="Verdana" w:hAnsi="Verdana"/>
          <w:b/>
          <w:bCs/>
          <w:sz w:val="17"/>
          <w:szCs w:val="17"/>
        </w:rPr>
        <w:t>Weakly Supervised Model for Image Enhancement</w:t>
      </w:r>
      <w:r w:rsidRPr="008B01C7">
        <w:rPr>
          <w:rFonts w:ascii="Verdana" w:hAnsi="Verdana"/>
          <w:sz w:val="17"/>
          <w:szCs w:val="17"/>
        </w:rPr>
        <w:t xml:space="preserve"> Using Convolutional Neural Networks - Enhanced the poor</w:t>
      </w:r>
      <w:r w:rsidR="00E975BB">
        <w:rPr>
          <w:rFonts w:ascii="Verdana" w:hAnsi="Verdana"/>
          <w:sz w:val="17"/>
          <w:szCs w:val="17"/>
        </w:rPr>
        <w:t>-</w:t>
      </w:r>
      <w:r w:rsidRPr="008B01C7">
        <w:rPr>
          <w:rFonts w:ascii="Verdana" w:hAnsi="Verdana"/>
          <w:sz w:val="17"/>
          <w:szCs w:val="17"/>
        </w:rPr>
        <w:t xml:space="preserve">quality images into higher quality images </w:t>
      </w:r>
      <w:r w:rsidR="00E975BB">
        <w:rPr>
          <w:rFonts w:ascii="Verdana" w:hAnsi="Verdana"/>
          <w:sz w:val="17"/>
          <w:szCs w:val="17"/>
        </w:rPr>
        <w:t xml:space="preserve">using </w:t>
      </w:r>
      <w:r w:rsidRPr="008B01C7">
        <w:rPr>
          <w:rFonts w:ascii="Verdana" w:hAnsi="Verdana"/>
          <w:sz w:val="17"/>
          <w:szCs w:val="17"/>
        </w:rPr>
        <w:t>convolutional neural networks</w:t>
      </w:r>
    </w:p>
    <w:p w14:paraId="0DC6D524" w14:textId="39AE12CF" w:rsidR="008B01C7" w:rsidRPr="008B01C7" w:rsidRDefault="008B01C7" w:rsidP="006D68C7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Verdana" w:hAnsi="Verdana"/>
          <w:sz w:val="17"/>
          <w:szCs w:val="17"/>
        </w:rPr>
      </w:pPr>
      <w:r w:rsidRPr="008B01C7">
        <w:rPr>
          <w:rFonts w:ascii="Verdana" w:hAnsi="Verdana"/>
          <w:b/>
          <w:bCs/>
          <w:sz w:val="17"/>
          <w:szCs w:val="17"/>
        </w:rPr>
        <w:t>Image Classification Tasks using CNN</w:t>
      </w:r>
      <w:r w:rsidRPr="008B01C7">
        <w:rPr>
          <w:rFonts w:ascii="Verdana" w:hAnsi="Verdana"/>
          <w:sz w:val="17"/>
          <w:szCs w:val="17"/>
        </w:rPr>
        <w:t xml:space="preserve"> - Classifying the images into multiple categories</w:t>
      </w:r>
    </w:p>
    <w:p w14:paraId="1FEB88C4" w14:textId="57AD0554" w:rsidR="008B01C7" w:rsidRPr="008B01C7" w:rsidRDefault="008B01C7" w:rsidP="006D68C7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Verdana" w:hAnsi="Verdana"/>
          <w:sz w:val="17"/>
          <w:szCs w:val="17"/>
        </w:rPr>
      </w:pPr>
      <w:r w:rsidRPr="008B01C7">
        <w:rPr>
          <w:rFonts w:ascii="Verdana" w:hAnsi="Verdana"/>
          <w:b/>
          <w:bCs/>
          <w:sz w:val="17"/>
          <w:szCs w:val="17"/>
        </w:rPr>
        <w:t xml:space="preserve">Transfer Learning using </w:t>
      </w:r>
      <w:r w:rsidR="00E975BB" w:rsidRPr="008B01C7">
        <w:rPr>
          <w:rFonts w:ascii="Verdana" w:hAnsi="Verdana"/>
          <w:b/>
          <w:bCs/>
          <w:sz w:val="17"/>
          <w:szCs w:val="17"/>
        </w:rPr>
        <w:t>TensorFlow</w:t>
      </w:r>
      <w:r w:rsidRPr="008B01C7">
        <w:rPr>
          <w:rFonts w:ascii="Verdana" w:hAnsi="Verdana"/>
          <w:b/>
          <w:bCs/>
          <w:sz w:val="17"/>
          <w:szCs w:val="17"/>
        </w:rPr>
        <w:t xml:space="preserve"> and Keras</w:t>
      </w:r>
      <w:r w:rsidRPr="008B01C7">
        <w:rPr>
          <w:rFonts w:ascii="Verdana" w:hAnsi="Verdana"/>
          <w:sz w:val="17"/>
          <w:szCs w:val="17"/>
        </w:rPr>
        <w:t xml:space="preserve"> - Using another model weights to train another model with less number of training examples. Such as VGG-16, LeNet</w:t>
      </w:r>
      <w:r w:rsidR="008447D9">
        <w:rPr>
          <w:rFonts w:ascii="Verdana" w:hAnsi="Verdana"/>
          <w:sz w:val="17"/>
          <w:szCs w:val="17"/>
        </w:rPr>
        <w:t>,</w:t>
      </w:r>
      <w:r w:rsidRPr="008B01C7">
        <w:rPr>
          <w:rFonts w:ascii="Verdana" w:hAnsi="Verdana"/>
          <w:sz w:val="17"/>
          <w:szCs w:val="17"/>
        </w:rPr>
        <w:t xml:space="preserve"> etc. and taking the weights of ImageNet</w:t>
      </w:r>
    </w:p>
    <w:p w14:paraId="29EA9402" w14:textId="23B24B79" w:rsidR="008B01C7" w:rsidRPr="008B01C7" w:rsidRDefault="008B01C7" w:rsidP="006D68C7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Verdana" w:hAnsi="Verdana"/>
          <w:sz w:val="17"/>
          <w:szCs w:val="17"/>
        </w:rPr>
      </w:pPr>
      <w:r w:rsidRPr="008B01C7">
        <w:rPr>
          <w:rFonts w:ascii="Verdana" w:hAnsi="Verdana"/>
          <w:b/>
          <w:bCs/>
          <w:sz w:val="17"/>
          <w:szCs w:val="17"/>
        </w:rPr>
        <w:t>Sentiment Analysis on Twitter Posts using Machine Learning</w:t>
      </w:r>
      <w:r w:rsidRPr="008B01C7">
        <w:rPr>
          <w:rFonts w:ascii="Verdana" w:hAnsi="Verdana"/>
          <w:sz w:val="17"/>
          <w:szCs w:val="17"/>
        </w:rPr>
        <w:t xml:space="preserve"> - Extracting the data from twitter and using the methods of tokenization and bag of words, determining the sentiment of the people</w:t>
      </w:r>
    </w:p>
    <w:p w14:paraId="624B2489" w14:textId="77777777" w:rsidR="008B01C7" w:rsidRPr="008B01C7" w:rsidRDefault="008B01C7" w:rsidP="006D68C7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Verdana" w:hAnsi="Verdana"/>
          <w:sz w:val="17"/>
          <w:szCs w:val="17"/>
        </w:rPr>
      </w:pPr>
      <w:r w:rsidRPr="008B01C7">
        <w:rPr>
          <w:rFonts w:ascii="Verdana" w:hAnsi="Verdana"/>
          <w:b/>
          <w:bCs/>
          <w:sz w:val="17"/>
          <w:szCs w:val="17"/>
        </w:rPr>
        <w:t>Malware Detection using Machine Learning</w:t>
      </w:r>
      <w:r w:rsidRPr="008B01C7">
        <w:rPr>
          <w:rFonts w:ascii="Verdana" w:hAnsi="Verdana"/>
          <w:sz w:val="17"/>
          <w:szCs w:val="17"/>
        </w:rPr>
        <w:t xml:space="preserve"> - Extracting the malware from open source and using feature extraction to create the feature set and then identifying and classifying different files as virus or no virus using machine learning</w:t>
      </w:r>
    </w:p>
    <w:p w14:paraId="04CFA68C" w14:textId="2AF6E5C1" w:rsidR="008B01C7" w:rsidRPr="008B01C7" w:rsidRDefault="008B01C7" w:rsidP="006D68C7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Verdana" w:hAnsi="Verdana"/>
          <w:sz w:val="17"/>
          <w:szCs w:val="17"/>
        </w:rPr>
      </w:pPr>
      <w:r w:rsidRPr="008B01C7">
        <w:rPr>
          <w:rFonts w:ascii="Verdana" w:hAnsi="Verdana"/>
          <w:b/>
          <w:bCs/>
          <w:sz w:val="17"/>
          <w:szCs w:val="17"/>
        </w:rPr>
        <w:t>Spam Classification of Emails</w:t>
      </w:r>
      <w:r w:rsidRPr="008B01C7">
        <w:rPr>
          <w:rFonts w:ascii="Verdana" w:hAnsi="Verdana"/>
          <w:sz w:val="17"/>
          <w:szCs w:val="17"/>
        </w:rPr>
        <w:t xml:space="preserve"> - Classifying the given set of emails, using the bag of words and natural language processing to determine whether a mail is </w:t>
      </w:r>
      <w:r w:rsidR="008447D9">
        <w:rPr>
          <w:rFonts w:ascii="Verdana" w:hAnsi="Verdana"/>
          <w:sz w:val="17"/>
          <w:szCs w:val="17"/>
        </w:rPr>
        <w:t xml:space="preserve">a </w:t>
      </w:r>
      <w:r w:rsidRPr="008B01C7">
        <w:rPr>
          <w:rFonts w:ascii="Verdana" w:hAnsi="Verdana"/>
          <w:sz w:val="17"/>
          <w:szCs w:val="17"/>
        </w:rPr>
        <w:t>spam or ham</w:t>
      </w:r>
    </w:p>
    <w:p w14:paraId="2D34F764" w14:textId="062892A0" w:rsidR="008B01C7" w:rsidRPr="008B01C7" w:rsidRDefault="008B01C7" w:rsidP="006D68C7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Verdana" w:hAnsi="Verdana"/>
          <w:sz w:val="17"/>
          <w:szCs w:val="17"/>
        </w:rPr>
      </w:pPr>
      <w:r w:rsidRPr="008B01C7">
        <w:rPr>
          <w:rFonts w:ascii="Verdana" w:hAnsi="Verdana"/>
          <w:b/>
          <w:bCs/>
          <w:sz w:val="17"/>
          <w:szCs w:val="17"/>
        </w:rPr>
        <w:t>Augmented Reality Game and Apps Development</w:t>
      </w:r>
      <w:r w:rsidRPr="008B01C7">
        <w:rPr>
          <w:rFonts w:ascii="Verdana" w:hAnsi="Verdana"/>
          <w:sz w:val="17"/>
          <w:szCs w:val="17"/>
        </w:rPr>
        <w:t xml:space="preserve"> - Using Unity3D, Vuforia</w:t>
      </w:r>
      <w:r w:rsidR="008447D9">
        <w:rPr>
          <w:rFonts w:ascii="Verdana" w:hAnsi="Verdana"/>
          <w:sz w:val="17"/>
          <w:szCs w:val="17"/>
        </w:rPr>
        <w:t>,</w:t>
      </w:r>
      <w:r w:rsidRPr="008B01C7">
        <w:rPr>
          <w:rFonts w:ascii="Verdana" w:hAnsi="Verdana"/>
          <w:sz w:val="17"/>
          <w:szCs w:val="17"/>
        </w:rPr>
        <w:t xml:space="preserve"> and Apple ARKit to develop many games such as Zombie Shooter, AR Pokémon Wikipedia</w:t>
      </w:r>
      <w:r w:rsidR="008447D9">
        <w:rPr>
          <w:rFonts w:ascii="Verdana" w:hAnsi="Verdana"/>
          <w:sz w:val="17"/>
          <w:szCs w:val="17"/>
        </w:rPr>
        <w:t>,</w:t>
      </w:r>
      <w:r w:rsidRPr="008B01C7">
        <w:rPr>
          <w:rFonts w:ascii="Verdana" w:hAnsi="Verdana"/>
          <w:sz w:val="17"/>
          <w:szCs w:val="17"/>
        </w:rPr>
        <w:t xml:space="preserve"> and AR Solar System</w:t>
      </w:r>
    </w:p>
    <w:p w14:paraId="2A3D2222" w14:textId="1F7ECF7E" w:rsidR="00C44197" w:rsidRPr="00C44197" w:rsidRDefault="00E975BB" w:rsidP="006D68C7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Verdana" w:hAnsi="Verdana"/>
          <w:b/>
          <w:sz w:val="17"/>
          <w:szCs w:val="17"/>
        </w:rPr>
      </w:pPr>
      <w:proofErr w:type="spellStart"/>
      <w:r w:rsidRPr="008B01C7">
        <w:rPr>
          <w:rFonts w:ascii="Verdana" w:hAnsi="Verdana"/>
          <w:b/>
          <w:bCs/>
          <w:sz w:val="17"/>
          <w:szCs w:val="17"/>
        </w:rPr>
        <w:t>Analy</w:t>
      </w:r>
      <w:r w:rsidR="008447D9">
        <w:rPr>
          <w:rFonts w:ascii="Verdana" w:hAnsi="Verdana"/>
          <w:b/>
          <w:bCs/>
          <w:sz w:val="17"/>
          <w:szCs w:val="17"/>
        </w:rPr>
        <w:t>z</w:t>
      </w:r>
      <w:r w:rsidRPr="008B01C7">
        <w:rPr>
          <w:rFonts w:ascii="Verdana" w:hAnsi="Verdana"/>
          <w:b/>
          <w:bCs/>
          <w:sz w:val="17"/>
          <w:szCs w:val="17"/>
        </w:rPr>
        <w:t>ed</w:t>
      </w:r>
      <w:proofErr w:type="spellEnd"/>
      <w:r w:rsidR="008B01C7" w:rsidRPr="008B01C7">
        <w:rPr>
          <w:rFonts w:ascii="Verdana" w:hAnsi="Verdana"/>
          <w:b/>
          <w:bCs/>
          <w:sz w:val="17"/>
          <w:szCs w:val="17"/>
        </w:rPr>
        <w:t xml:space="preserve"> Technical Debt</w:t>
      </w:r>
      <w:r w:rsidR="008B01C7" w:rsidRPr="008B01C7">
        <w:rPr>
          <w:rFonts w:ascii="Verdana" w:hAnsi="Verdana"/>
          <w:sz w:val="17"/>
          <w:szCs w:val="17"/>
        </w:rPr>
        <w:t xml:space="preserve"> in various python and java projects using SonarQube and TeamScale – Figured out the causes associated with technical debt and their various dimensions in python and java projects</w:t>
      </w:r>
      <w:r w:rsidR="00127EE3">
        <w:rPr>
          <w:rFonts w:ascii="Verdana" w:hAnsi="Verdana"/>
          <w:sz w:val="17"/>
          <w:szCs w:val="17"/>
        </w:rPr>
        <w:t xml:space="preserve"> </w:t>
      </w:r>
    </w:p>
    <w:p w14:paraId="2BC65770" w14:textId="77777777" w:rsidR="00E32E85" w:rsidRDefault="00E32E85" w:rsidP="0053699B">
      <w:pPr>
        <w:spacing w:line="276" w:lineRule="auto"/>
      </w:pPr>
    </w:p>
    <w:p w14:paraId="73152027" w14:textId="5E385584" w:rsidR="00E32E85" w:rsidRDefault="00E32E85" w:rsidP="0053699B">
      <w:pPr>
        <w:shd w:val="clear" w:color="auto" w:fill="C0C0C0"/>
        <w:tabs>
          <w:tab w:val="left" w:pos="3510"/>
          <w:tab w:val="left" w:pos="4050"/>
        </w:tabs>
        <w:spacing w:line="276" w:lineRule="auto"/>
        <w:jc w:val="both"/>
        <w:rPr>
          <w:rFonts w:ascii="Verdana" w:hAnsi="Verdana"/>
          <w:b/>
          <w:sz w:val="18"/>
          <w:szCs w:val="18"/>
          <w:u w:val="single"/>
        </w:rPr>
      </w:pPr>
      <w:r w:rsidRPr="00402A69">
        <w:rPr>
          <w:rFonts w:ascii="Verdana" w:hAnsi="Verdana"/>
          <w:b/>
          <w:sz w:val="18"/>
          <w:szCs w:val="18"/>
        </w:rPr>
        <w:t xml:space="preserve">  </w:t>
      </w:r>
      <w:r w:rsidR="009B5281" w:rsidRPr="009B5281">
        <w:rPr>
          <w:rFonts w:ascii="Verdana" w:hAnsi="Verdana"/>
          <w:b/>
          <w:sz w:val="18"/>
          <w:szCs w:val="18"/>
          <w:u w:val="single"/>
        </w:rPr>
        <w:t>ACHIEVMENTS &amp; PARTICIPATIONS</w:t>
      </w:r>
    </w:p>
    <w:p w14:paraId="1643C757" w14:textId="7383FD94" w:rsidR="00E32E85" w:rsidRDefault="00E32E85" w:rsidP="0053699B">
      <w:pPr>
        <w:spacing w:line="276" w:lineRule="auto"/>
        <w:rPr>
          <w:rFonts w:ascii="Verdana" w:hAnsi="Verdana"/>
          <w:sz w:val="17"/>
          <w:szCs w:val="17"/>
        </w:rPr>
      </w:pPr>
    </w:p>
    <w:p w14:paraId="76D6B131" w14:textId="77777777" w:rsidR="009B5281" w:rsidRPr="009B5281" w:rsidRDefault="009B5281" w:rsidP="009B5281">
      <w:pPr>
        <w:pStyle w:val="ListParagraph"/>
        <w:numPr>
          <w:ilvl w:val="0"/>
          <w:numId w:val="34"/>
        </w:numPr>
        <w:suppressAutoHyphens w:val="0"/>
        <w:spacing w:after="120" w:line="276" w:lineRule="auto"/>
        <w:contextualSpacing/>
        <w:rPr>
          <w:rFonts w:ascii="Verdana" w:hAnsi="Verdana"/>
          <w:sz w:val="17"/>
          <w:szCs w:val="17"/>
        </w:rPr>
      </w:pPr>
      <w:r w:rsidRPr="009B5281">
        <w:rPr>
          <w:rFonts w:ascii="Verdana" w:hAnsi="Verdana"/>
          <w:sz w:val="17"/>
          <w:szCs w:val="17"/>
        </w:rPr>
        <w:t xml:space="preserve">Won 1st prize in CANDEV in Canadian Space Agency Department among 10 teams </w:t>
      </w:r>
    </w:p>
    <w:p w14:paraId="25589EDC" w14:textId="3F4C6686" w:rsidR="009B5281" w:rsidRPr="009B5281" w:rsidRDefault="009B5281" w:rsidP="009B5281">
      <w:pPr>
        <w:pStyle w:val="ListParagraph"/>
        <w:numPr>
          <w:ilvl w:val="0"/>
          <w:numId w:val="34"/>
        </w:numPr>
        <w:suppressAutoHyphens w:val="0"/>
        <w:spacing w:after="120" w:line="276" w:lineRule="auto"/>
        <w:contextualSpacing/>
        <w:rPr>
          <w:rFonts w:ascii="Verdana" w:hAnsi="Verdana"/>
          <w:sz w:val="17"/>
          <w:szCs w:val="17"/>
        </w:rPr>
      </w:pPr>
      <w:r w:rsidRPr="009B5281">
        <w:rPr>
          <w:rFonts w:ascii="Verdana" w:hAnsi="Verdana"/>
          <w:sz w:val="17"/>
          <w:szCs w:val="17"/>
        </w:rPr>
        <w:t>Won 2nd prize in CANDEV among 60 teams organized by the Government of Canada</w:t>
      </w:r>
    </w:p>
    <w:p w14:paraId="6873CC7E" w14:textId="77777777" w:rsidR="009B5281" w:rsidRPr="009B5281" w:rsidRDefault="009B5281" w:rsidP="009B5281">
      <w:pPr>
        <w:pStyle w:val="ListParagraph"/>
        <w:numPr>
          <w:ilvl w:val="0"/>
          <w:numId w:val="34"/>
        </w:numPr>
        <w:suppressAutoHyphens w:val="0"/>
        <w:spacing w:after="120" w:line="276" w:lineRule="auto"/>
        <w:contextualSpacing/>
        <w:rPr>
          <w:rFonts w:ascii="Verdana" w:hAnsi="Verdana"/>
          <w:sz w:val="17"/>
          <w:szCs w:val="17"/>
        </w:rPr>
      </w:pPr>
      <w:r w:rsidRPr="009B5281">
        <w:rPr>
          <w:rFonts w:ascii="Verdana" w:hAnsi="Verdana"/>
          <w:sz w:val="17"/>
          <w:szCs w:val="17"/>
        </w:rPr>
        <w:t>Got 2nd position in my class during my undergrad 2nd &amp; 3rd year</w:t>
      </w:r>
    </w:p>
    <w:p w14:paraId="3D78F5E2" w14:textId="77777777" w:rsidR="009B5281" w:rsidRPr="009B5281" w:rsidRDefault="009B5281" w:rsidP="009B5281">
      <w:pPr>
        <w:pStyle w:val="ListParagraph"/>
        <w:numPr>
          <w:ilvl w:val="0"/>
          <w:numId w:val="34"/>
        </w:numPr>
        <w:suppressAutoHyphens w:val="0"/>
        <w:spacing w:after="120" w:line="276" w:lineRule="auto"/>
        <w:contextualSpacing/>
        <w:rPr>
          <w:rFonts w:ascii="Verdana" w:hAnsi="Verdana"/>
          <w:sz w:val="17"/>
          <w:szCs w:val="17"/>
        </w:rPr>
      </w:pPr>
      <w:r w:rsidRPr="009B5281">
        <w:rPr>
          <w:rFonts w:ascii="Verdana" w:hAnsi="Verdana"/>
          <w:sz w:val="17"/>
          <w:szCs w:val="17"/>
        </w:rPr>
        <w:t>Won 3rd prize in technical fest in my undergrad 4th year</w:t>
      </w:r>
    </w:p>
    <w:p w14:paraId="3214DE34" w14:textId="44F8C22A" w:rsidR="009B5281" w:rsidRPr="009B5281" w:rsidRDefault="009B5281" w:rsidP="009B5281">
      <w:pPr>
        <w:pStyle w:val="ListParagraph"/>
        <w:numPr>
          <w:ilvl w:val="0"/>
          <w:numId w:val="34"/>
        </w:numPr>
        <w:suppressAutoHyphens w:val="0"/>
        <w:spacing w:after="120" w:line="276" w:lineRule="auto"/>
        <w:contextualSpacing/>
        <w:rPr>
          <w:rFonts w:ascii="Verdana" w:hAnsi="Verdana"/>
          <w:sz w:val="17"/>
          <w:szCs w:val="17"/>
        </w:rPr>
      </w:pPr>
      <w:r w:rsidRPr="009B5281">
        <w:rPr>
          <w:rFonts w:ascii="Verdana" w:hAnsi="Verdana"/>
          <w:sz w:val="17"/>
          <w:szCs w:val="17"/>
        </w:rPr>
        <w:t>Won dance competition in the college fest among 30 contestants</w:t>
      </w:r>
    </w:p>
    <w:p w14:paraId="2CBE30F6" w14:textId="77777777" w:rsidR="009B5281" w:rsidRDefault="009B5281" w:rsidP="009B5281">
      <w:pPr>
        <w:shd w:val="clear" w:color="auto" w:fill="C0C0C0"/>
        <w:tabs>
          <w:tab w:val="left" w:pos="3510"/>
          <w:tab w:val="left" w:pos="4050"/>
        </w:tabs>
        <w:spacing w:line="276" w:lineRule="auto"/>
        <w:jc w:val="both"/>
        <w:rPr>
          <w:rFonts w:ascii="Verdana" w:hAnsi="Verdana"/>
          <w:b/>
          <w:sz w:val="18"/>
          <w:szCs w:val="18"/>
          <w:u w:val="single"/>
        </w:rPr>
      </w:pPr>
      <w:r w:rsidRPr="00402A69">
        <w:rPr>
          <w:rFonts w:ascii="Verdana" w:hAnsi="Verdana"/>
          <w:b/>
          <w:sz w:val="18"/>
          <w:szCs w:val="18"/>
        </w:rPr>
        <w:t xml:space="preserve">  </w:t>
      </w:r>
      <w:r>
        <w:rPr>
          <w:rFonts w:ascii="Verdana" w:hAnsi="Verdana"/>
          <w:b/>
          <w:sz w:val="18"/>
          <w:szCs w:val="18"/>
          <w:u w:val="single"/>
        </w:rPr>
        <w:t>VOLUNTEER EXPERIENCE/EXTRA-CURRICULAR ACTIVITIES</w:t>
      </w:r>
    </w:p>
    <w:p w14:paraId="1769142D" w14:textId="77777777" w:rsidR="009B5281" w:rsidRDefault="009B5281" w:rsidP="009B5281">
      <w:pPr>
        <w:spacing w:line="276" w:lineRule="auto"/>
        <w:rPr>
          <w:rFonts w:ascii="Verdana" w:hAnsi="Verdana"/>
          <w:sz w:val="17"/>
          <w:szCs w:val="17"/>
        </w:rPr>
      </w:pPr>
    </w:p>
    <w:p w14:paraId="6CAD8D95" w14:textId="02FED7BF" w:rsidR="009B5281" w:rsidRPr="009B5281" w:rsidRDefault="009B5281" w:rsidP="009B5281">
      <w:pPr>
        <w:pStyle w:val="ListParagraph"/>
        <w:numPr>
          <w:ilvl w:val="0"/>
          <w:numId w:val="34"/>
        </w:numPr>
        <w:suppressAutoHyphens w:val="0"/>
        <w:spacing w:after="120" w:line="276" w:lineRule="auto"/>
        <w:contextualSpacing/>
        <w:rPr>
          <w:rFonts w:ascii="Verdana" w:hAnsi="Verdana"/>
          <w:sz w:val="17"/>
          <w:szCs w:val="17"/>
        </w:rPr>
      </w:pPr>
      <w:r w:rsidRPr="009B5281">
        <w:rPr>
          <w:rFonts w:ascii="Verdana" w:hAnsi="Verdana"/>
          <w:sz w:val="17"/>
          <w:szCs w:val="17"/>
        </w:rPr>
        <w:t>Participated in CANDEV challenge organized by the Government of Canada</w:t>
      </w:r>
    </w:p>
    <w:p w14:paraId="591D7CB2" w14:textId="77777777" w:rsidR="009B5281" w:rsidRPr="009B5281" w:rsidRDefault="009B5281" w:rsidP="009B5281">
      <w:pPr>
        <w:pStyle w:val="ListParagraph"/>
        <w:numPr>
          <w:ilvl w:val="0"/>
          <w:numId w:val="34"/>
        </w:numPr>
        <w:suppressAutoHyphens w:val="0"/>
        <w:spacing w:after="120" w:line="276" w:lineRule="auto"/>
        <w:contextualSpacing/>
        <w:rPr>
          <w:rFonts w:ascii="Verdana" w:hAnsi="Verdana"/>
          <w:sz w:val="17"/>
          <w:szCs w:val="17"/>
        </w:rPr>
      </w:pPr>
      <w:r w:rsidRPr="009B5281">
        <w:rPr>
          <w:rFonts w:ascii="Verdana" w:hAnsi="Verdana"/>
          <w:sz w:val="17"/>
          <w:szCs w:val="17"/>
        </w:rPr>
        <w:t>Attended and volunteered workshops on cybersecurity</w:t>
      </w:r>
    </w:p>
    <w:p w14:paraId="5B45A456" w14:textId="77777777" w:rsidR="009B5281" w:rsidRPr="009B5281" w:rsidRDefault="009B5281" w:rsidP="009B5281">
      <w:pPr>
        <w:pStyle w:val="ListParagraph"/>
        <w:numPr>
          <w:ilvl w:val="0"/>
          <w:numId w:val="34"/>
        </w:numPr>
        <w:suppressAutoHyphens w:val="0"/>
        <w:spacing w:after="120" w:line="276" w:lineRule="auto"/>
        <w:contextualSpacing/>
        <w:rPr>
          <w:rFonts w:ascii="Verdana" w:hAnsi="Verdana"/>
          <w:sz w:val="17"/>
          <w:szCs w:val="17"/>
        </w:rPr>
      </w:pPr>
      <w:r w:rsidRPr="009B5281">
        <w:rPr>
          <w:rFonts w:ascii="Verdana" w:hAnsi="Verdana"/>
          <w:sz w:val="17"/>
          <w:szCs w:val="17"/>
        </w:rPr>
        <w:t>Organized Annual college fest “Emblazon”</w:t>
      </w:r>
    </w:p>
    <w:p w14:paraId="19BE51C2" w14:textId="77777777" w:rsidR="009B5281" w:rsidRPr="009B5281" w:rsidRDefault="009B5281" w:rsidP="009B5281">
      <w:pPr>
        <w:pStyle w:val="ListParagraph"/>
        <w:numPr>
          <w:ilvl w:val="0"/>
          <w:numId w:val="34"/>
        </w:numPr>
        <w:suppressAutoHyphens w:val="0"/>
        <w:spacing w:after="120" w:line="276" w:lineRule="auto"/>
        <w:contextualSpacing/>
        <w:rPr>
          <w:rFonts w:ascii="Verdana" w:hAnsi="Verdana"/>
          <w:sz w:val="17"/>
          <w:szCs w:val="17"/>
        </w:rPr>
      </w:pPr>
      <w:r w:rsidRPr="009B5281">
        <w:rPr>
          <w:rFonts w:ascii="Verdana" w:hAnsi="Verdana"/>
          <w:sz w:val="17"/>
          <w:szCs w:val="17"/>
        </w:rPr>
        <w:t>Coordinated the Minute-to-win it event at the technical fest</w:t>
      </w:r>
    </w:p>
    <w:p w14:paraId="50301EC1" w14:textId="163D8E51" w:rsidR="009B5281" w:rsidRDefault="009B5281" w:rsidP="009B5281">
      <w:pPr>
        <w:pStyle w:val="ListParagraph"/>
        <w:numPr>
          <w:ilvl w:val="0"/>
          <w:numId w:val="34"/>
        </w:numPr>
        <w:suppressAutoHyphens w:val="0"/>
        <w:spacing w:after="120" w:line="276" w:lineRule="auto"/>
        <w:contextualSpacing/>
        <w:rPr>
          <w:rFonts w:ascii="Verdana" w:hAnsi="Verdana"/>
          <w:sz w:val="17"/>
          <w:szCs w:val="17"/>
        </w:rPr>
      </w:pPr>
      <w:r w:rsidRPr="009B5281">
        <w:rPr>
          <w:rFonts w:ascii="Verdana" w:hAnsi="Verdana"/>
          <w:sz w:val="17"/>
          <w:szCs w:val="17"/>
        </w:rPr>
        <w:t>Volunteer work as an official photographer of the technical event in my undergrad studies</w:t>
      </w:r>
    </w:p>
    <w:p w14:paraId="01CA7D28" w14:textId="38893B1A" w:rsidR="009B5281" w:rsidRPr="009B5281" w:rsidRDefault="009B5281" w:rsidP="009B5281">
      <w:pPr>
        <w:suppressAutoHyphens w:val="0"/>
        <w:spacing w:after="120" w:line="276" w:lineRule="auto"/>
        <w:contextualSpacing/>
        <w:rPr>
          <w:rFonts w:ascii="Verdana" w:hAnsi="Verdana"/>
          <w:sz w:val="17"/>
          <w:szCs w:val="17"/>
        </w:rPr>
      </w:pPr>
      <w:bookmarkStart w:id="0" w:name="_GoBack"/>
      <w:bookmarkEnd w:id="0"/>
    </w:p>
    <w:sectPr w:rsidR="009B5281" w:rsidRPr="009B5281" w:rsidSect="005633A6">
      <w:type w:val="continuous"/>
      <w:pgSz w:w="11906" w:h="16838"/>
      <w:pgMar w:top="567" w:right="851" w:bottom="89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6FD7E" w14:textId="77777777" w:rsidR="00864C89" w:rsidRDefault="00864C89" w:rsidP="00052440">
      <w:r>
        <w:separator/>
      </w:r>
    </w:p>
  </w:endnote>
  <w:endnote w:type="continuationSeparator" w:id="0">
    <w:p w14:paraId="107F7141" w14:textId="77777777" w:rsidR="00864C89" w:rsidRDefault="00864C89" w:rsidP="00052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MS Gothic"/>
    <w:panose1 w:val="05010000000000000000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-Bold">
    <w:altName w:val="La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ntAwesom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0662F" w14:textId="77777777" w:rsidR="00864C89" w:rsidRDefault="00864C89" w:rsidP="00052440">
      <w:r>
        <w:separator/>
      </w:r>
    </w:p>
  </w:footnote>
  <w:footnote w:type="continuationSeparator" w:id="0">
    <w:p w14:paraId="07A0AA7C" w14:textId="77777777" w:rsidR="00864C89" w:rsidRDefault="00864C89" w:rsidP="000524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4pt;height:11.4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9"/>
      <w:numFmt w:val="bullet"/>
      <w:lvlText w:val="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B9797C"/>
    <w:multiLevelType w:val="hybridMultilevel"/>
    <w:tmpl w:val="982A192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CE25D16"/>
    <w:multiLevelType w:val="hybridMultilevel"/>
    <w:tmpl w:val="CEF40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8D3545"/>
    <w:multiLevelType w:val="hybridMultilevel"/>
    <w:tmpl w:val="A3B01F20"/>
    <w:lvl w:ilvl="0" w:tplc="F2A2E8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6894116"/>
    <w:multiLevelType w:val="hybridMultilevel"/>
    <w:tmpl w:val="48204C5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4737FB"/>
    <w:multiLevelType w:val="multilevel"/>
    <w:tmpl w:val="A2F4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309E1"/>
    <w:multiLevelType w:val="multilevel"/>
    <w:tmpl w:val="5A58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607D6A"/>
    <w:multiLevelType w:val="hybridMultilevel"/>
    <w:tmpl w:val="1B6EA6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FA41E07"/>
    <w:multiLevelType w:val="multilevel"/>
    <w:tmpl w:val="6054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D6371C"/>
    <w:multiLevelType w:val="hybridMultilevel"/>
    <w:tmpl w:val="DE526E3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874158"/>
    <w:multiLevelType w:val="hybridMultilevel"/>
    <w:tmpl w:val="FE64E7A4"/>
    <w:lvl w:ilvl="0" w:tplc="3D4CF2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764D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7AFE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680C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AE4C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0E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568A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6452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BAF1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0F2D3A"/>
    <w:multiLevelType w:val="hybridMultilevel"/>
    <w:tmpl w:val="FC3C18C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A216E27"/>
    <w:multiLevelType w:val="hybridMultilevel"/>
    <w:tmpl w:val="2E864C9E"/>
    <w:lvl w:ilvl="0" w:tplc="DD7A15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0625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F6D2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0C9C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E229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3E3C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5C03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1622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784A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CA310A"/>
    <w:multiLevelType w:val="hybridMultilevel"/>
    <w:tmpl w:val="A22A9E3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F93859"/>
    <w:multiLevelType w:val="multilevel"/>
    <w:tmpl w:val="CD34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A7022B0"/>
    <w:multiLevelType w:val="hybridMultilevel"/>
    <w:tmpl w:val="FEC695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BE5002C"/>
    <w:multiLevelType w:val="hybridMultilevel"/>
    <w:tmpl w:val="B27CB522"/>
    <w:lvl w:ilvl="0" w:tplc="761EC9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38066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925E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96B1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8C53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024B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DC26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9A2A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B403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DE74CA"/>
    <w:multiLevelType w:val="multilevel"/>
    <w:tmpl w:val="6992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A96B16"/>
    <w:multiLevelType w:val="hybridMultilevel"/>
    <w:tmpl w:val="F9BAF7A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AF5832"/>
    <w:multiLevelType w:val="multilevel"/>
    <w:tmpl w:val="773C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3D7AA4"/>
    <w:multiLevelType w:val="hybridMultilevel"/>
    <w:tmpl w:val="57E69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A130F7"/>
    <w:multiLevelType w:val="hybridMultilevel"/>
    <w:tmpl w:val="6234E2D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DE7395"/>
    <w:multiLevelType w:val="hybridMultilevel"/>
    <w:tmpl w:val="DF067F7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E80325"/>
    <w:multiLevelType w:val="hybridMultilevel"/>
    <w:tmpl w:val="B9BE2B7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135019F"/>
    <w:multiLevelType w:val="hybridMultilevel"/>
    <w:tmpl w:val="6C06C1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6A4D67"/>
    <w:multiLevelType w:val="hybridMultilevel"/>
    <w:tmpl w:val="44EEF252"/>
    <w:lvl w:ilvl="0" w:tplc="FFFFFFFF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7073E84"/>
    <w:multiLevelType w:val="multilevel"/>
    <w:tmpl w:val="710AEF72"/>
    <w:lvl w:ilvl="0">
      <w:start w:val="119"/>
      <w:numFmt w:val="decimal"/>
      <w:lvlText w:val="%1"/>
      <w:lvlJc w:val="left"/>
      <w:pPr>
        <w:ind w:left="873" w:hanging="610"/>
      </w:pPr>
      <w:rPr>
        <w:rFonts w:hint="default"/>
        <w:lang w:val="en-US" w:eastAsia="en-US" w:bidi="en-US"/>
      </w:rPr>
    </w:lvl>
    <w:lvl w:ilvl="1">
      <w:start w:val="2"/>
      <w:numFmt w:val="decimal"/>
      <w:lvlText w:val="%1-%2"/>
      <w:lvlJc w:val="left"/>
      <w:pPr>
        <w:ind w:left="873" w:hanging="61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en-US"/>
      </w:rPr>
    </w:lvl>
    <w:lvl w:ilvl="2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95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52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782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6ACB46F1"/>
    <w:multiLevelType w:val="hybridMultilevel"/>
    <w:tmpl w:val="BF128A4E"/>
    <w:lvl w:ilvl="0" w:tplc="3446D4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8C2B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3A02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3637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7A77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7CFE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D28B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5602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AABF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4044BC"/>
    <w:multiLevelType w:val="hybridMultilevel"/>
    <w:tmpl w:val="64DCCB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614968"/>
    <w:multiLevelType w:val="hybridMultilevel"/>
    <w:tmpl w:val="D7FA0FAE"/>
    <w:lvl w:ilvl="0" w:tplc="D34A3D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026EF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5E36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4FD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70DA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58B3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C2F4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3A32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D836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1A1A51"/>
    <w:multiLevelType w:val="hybridMultilevel"/>
    <w:tmpl w:val="0A1294F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2F53D9"/>
    <w:multiLevelType w:val="multilevel"/>
    <w:tmpl w:val="D7C8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E74268"/>
    <w:multiLevelType w:val="multilevel"/>
    <w:tmpl w:val="A09C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617F8F"/>
    <w:multiLevelType w:val="hybridMultilevel"/>
    <w:tmpl w:val="B284EAF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32"/>
  </w:num>
  <w:num w:numId="11">
    <w:abstractNumId w:val="34"/>
  </w:num>
  <w:num w:numId="12">
    <w:abstractNumId w:val="19"/>
  </w:num>
  <w:num w:numId="13">
    <w:abstractNumId w:val="17"/>
  </w:num>
  <w:num w:numId="14">
    <w:abstractNumId w:val="36"/>
  </w:num>
  <w:num w:numId="15">
    <w:abstractNumId w:val="23"/>
  </w:num>
  <w:num w:numId="16">
    <w:abstractNumId w:val="13"/>
  </w:num>
  <w:num w:numId="17">
    <w:abstractNumId w:val="24"/>
  </w:num>
  <w:num w:numId="18">
    <w:abstractNumId w:val="26"/>
  </w:num>
  <w:num w:numId="19">
    <w:abstractNumId w:val="21"/>
  </w:num>
  <w:num w:numId="20">
    <w:abstractNumId w:val="39"/>
  </w:num>
  <w:num w:numId="21">
    <w:abstractNumId w:val="12"/>
  </w:num>
  <w:num w:numId="22">
    <w:abstractNumId w:val="27"/>
  </w:num>
  <w:num w:numId="23">
    <w:abstractNumId w:val="15"/>
  </w:num>
  <w:num w:numId="24">
    <w:abstractNumId w:val="38"/>
  </w:num>
  <w:num w:numId="25">
    <w:abstractNumId w:val="9"/>
  </w:num>
  <w:num w:numId="26">
    <w:abstractNumId w:val="35"/>
  </w:num>
  <w:num w:numId="27">
    <w:abstractNumId w:val="25"/>
  </w:num>
  <w:num w:numId="28">
    <w:abstractNumId w:val="16"/>
  </w:num>
  <w:num w:numId="29">
    <w:abstractNumId w:val="28"/>
  </w:num>
  <w:num w:numId="30">
    <w:abstractNumId w:val="11"/>
  </w:num>
  <w:num w:numId="31">
    <w:abstractNumId w:val="31"/>
  </w:num>
  <w:num w:numId="32">
    <w:abstractNumId w:val="18"/>
  </w:num>
  <w:num w:numId="33">
    <w:abstractNumId w:val="29"/>
  </w:num>
  <w:num w:numId="34">
    <w:abstractNumId w:val="14"/>
  </w:num>
  <w:num w:numId="35">
    <w:abstractNumId w:val="40"/>
  </w:num>
  <w:num w:numId="36">
    <w:abstractNumId w:val="33"/>
  </w:num>
  <w:num w:numId="37">
    <w:abstractNumId w:val="30"/>
  </w:num>
  <w:num w:numId="38">
    <w:abstractNumId w:val="20"/>
  </w:num>
  <w:num w:numId="39">
    <w:abstractNumId w:val="8"/>
  </w:num>
  <w:num w:numId="40">
    <w:abstractNumId w:val="22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wtTQwNTI1MzE2MjVR0lEKTi0uzszPAykwsqwFAELIbYUtAAAA"/>
  </w:docVars>
  <w:rsids>
    <w:rsidRoot w:val="00D7755E"/>
    <w:rsid w:val="00000F52"/>
    <w:rsid w:val="00003BD5"/>
    <w:rsid w:val="0000416E"/>
    <w:rsid w:val="000172A4"/>
    <w:rsid w:val="000245C4"/>
    <w:rsid w:val="00033A9D"/>
    <w:rsid w:val="000439D2"/>
    <w:rsid w:val="00046DD8"/>
    <w:rsid w:val="00052440"/>
    <w:rsid w:val="000539C2"/>
    <w:rsid w:val="00060FE3"/>
    <w:rsid w:val="00067B62"/>
    <w:rsid w:val="000774F1"/>
    <w:rsid w:val="00090A4A"/>
    <w:rsid w:val="00092D9D"/>
    <w:rsid w:val="00093B20"/>
    <w:rsid w:val="000951CF"/>
    <w:rsid w:val="000A2905"/>
    <w:rsid w:val="000A7322"/>
    <w:rsid w:val="000B120F"/>
    <w:rsid w:val="000B19CD"/>
    <w:rsid w:val="000B2C34"/>
    <w:rsid w:val="000B54DE"/>
    <w:rsid w:val="000B7C31"/>
    <w:rsid w:val="000B7D43"/>
    <w:rsid w:val="000C42E6"/>
    <w:rsid w:val="000F6D13"/>
    <w:rsid w:val="000F75F6"/>
    <w:rsid w:val="00110ADD"/>
    <w:rsid w:val="00113EE3"/>
    <w:rsid w:val="00117019"/>
    <w:rsid w:val="00127EE3"/>
    <w:rsid w:val="001300A1"/>
    <w:rsid w:val="001333D0"/>
    <w:rsid w:val="00133AA8"/>
    <w:rsid w:val="00142D01"/>
    <w:rsid w:val="001621EC"/>
    <w:rsid w:val="00167F42"/>
    <w:rsid w:val="00192BE6"/>
    <w:rsid w:val="001A141A"/>
    <w:rsid w:val="001A3DAF"/>
    <w:rsid w:val="001B0B03"/>
    <w:rsid w:val="001C2638"/>
    <w:rsid w:val="001E232C"/>
    <w:rsid w:val="001F124F"/>
    <w:rsid w:val="001F5191"/>
    <w:rsid w:val="001F63DE"/>
    <w:rsid w:val="00202FF2"/>
    <w:rsid w:val="002039AF"/>
    <w:rsid w:val="00206BDB"/>
    <w:rsid w:val="00210EF4"/>
    <w:rsid w:val="00213801"/>
    <w:rsid w:val="00215FE3"/>
    <w:rsid w:val="0022106E"/>
    <w:rsid w:val="00227178"/>
    <w:rsid w:val="002275EA"/>
    <w:rsid w:val="00230FC8"/>
    <w:rsid w:val="002371FC"/>
    <w:rsid w:val="00241F9B"/>
    <w:rsid w:val="00242BD3"/>
    <w:rsid w:val="00245007"/>
    <w:rsid w:val="002630F0"/>
    <w:rsid w:val="00271542"/>
    <w:rsid w:val="00276AD8"/>
    <w:rsid w:val="00277D21"/>
    <w:rsid w:val="00285EF0"/>
    <w:rsid w:val="00286362"/>
    <w:rsid w:val="00290DA5"/>
    <w:rsid w:val="002925B6"/>
    <w:rsid w:val="002B398C"/>
    <w:rsid w:val="002D0C6D"/>
    <w:rsid w:val="002D27A3"/>
    <w:rsid w:val="002E73B8"/>
    <w:rsid w:val="002F51CA"/>
    <w:rsid w:val="00303755"/>
    <w:rsid w:val="00316EA9"/>
    <w:rsid w:val="003235BE"/>
    <w:rsid w:val="00326CAF"/>
    <w:rsid w:val="00327E94"/>
    <w:rsid w:val="00331D61"/>
    <w:rsid w:val="003514A7"/>
    <w:rsid w:val="003601C8"/>
    <w:rsid w:val="00363DE5"/>
    <w:rsid w:val="00364473"/>
    <w:rsid w:val="00370D23"/>
    <w:rsid w:val="0037706A"/>
    <w:rsid w:val="003775D1"/>
    <w:rsid w:val="0038188B"/>
    <w:rsid w:val="00384626"/>
    <w:rsid w:val="003915BD"/>
    <w:rsid w:val="00392F6A"/>
    <w:rsid w:val="003973C6"/>
    <w:rsid w:val="003A6608"/>
    <w:rsid w:val="003B3A1A"/>
    <w:rsid w:val="003C10D4"/>
    <w:rsid w:val="003C401B"/>
    <w:rsid w:val="003C78A2"/>
    <w:rsid w:val="003D0D62"/>
    <w:rsid w:val="003D5FC4"/>
    <w:rsid w:val="003E4653"/>
    <w:rsid w:val="003E6814"/>
    <w:rsid w:val="003F290E"/>
    <w:rsid w:val="003F30EA"/>
    <w:rsid w:val="003F4369"/>
    <w:rsid w:val="003F64D6"/>
    <w:rsid w:val="003F7C06"/>
    <w:rsid w:val="003F7ED2"/>
    <w:rsid w:val="00402A69"/>
    <w:rsid w:val="004034FC"/>
    <w:rsid w:val="00412992"/>
    <w:rsid w:val="00426AB7"/>
    <w:rsid w:val="004359EF"/>
    <w:rsid w:val="00441D11"/>
    <w:rsid w:val="0044334B"/>
    <w:rsid w:val="00445798"/>
    <w:rsid w:val="004459AF"/>
    <w:rsid w:val="00452B4B"/>
    <w:rsid w:val="00453EC9"/>
    <w:rsid w:val="00463D4A"/>
    <w:rsid w:val="00480119"/>
    <w:rsid w:val="00480289"/>
    <w:rsid w:val="004924D4"/>
    <w:rsid w:val="00492FDA"/>
    <w:rsid w:val="004A45B4"/>
    <w:rsid w:val="004A49EC"/>
    <w:rsid w:val="004A4D8A"/>
    <w:rsid w:val="004A5C25"/>
    <w:rsid w:val="004B000C"/>
    <w:rsid w:val="004B25FE"/>
    <w:rsid w:val="004C2F29"/>
    <w:rsid w:val="004D0DEF"/>
    <w:rsid w:val="004E3FD3"/>
    <w:rsid w:val="004E4820"/>
    <w:rsid w:val="004E55A2"/>
    <w:rsid w:val="004F20DD"/>
    <w:rsid w:val="004F6A74"/>
    <w:rsid w:val="004F7495"/>
    <w:rsid w:val="004F7F29"/>
    <w:rsid w:val="005111A9"/>
    <w:rsid w:val="00513E52"/>
    <w:rsid w:val="00523670"/>
    <w:rsid w:val="00525669"/>
    <w:rsid w:val="00532651"/>
    <w:rsid w:val="0053699B"/>
    <w:rsid w:val="005375DA"/>
    <w:rsid w:val="00541270"/>
    <w:rsid w:val="005413AA"/>
    <w:rsid w:val="0055097F"/>
    <w:rsid w:val="0055267D"/>
    <w:rsid w:val="005633A6"/>
    <w:rsid w:val="00571DBD"/>
    <w:rsid w:val="00575171"/>
    <w:rsid w:val="0057676F"/>
    <w:rsid w:val="00586E33"/>
    <w:rsid w:val="00595CCC"/>
    <w:rsid w:val="005B29EA"/>
    <w:rsid w:val="005B5781"/>
    <w:rsid w:val="005B61A6"/>
    <w:rsid w:val="005C1E16"/>
    <w:rsid w:val="005C4351"/>
    <w:rsid w:val="005C7256"/>
    <w:rsid w:val="005D282F"/>
    <w:rsid w:val="005E2011"/>
    <w:rsid w:val="005E75BD"/>
    <w:rsid w:val="006013A5"/>
    <w:rsid w:val="00604264"/>
    <w:rsid w:val="0060615A"/>
    <w:rsid w:val="00623A85"/>
    <w:rsid w:val="006520AB"/>
    <w:rsid w:val="00656E46"/>
    <w:rsid w:val="006609A7"/>
    <w:rsid w:val="0069291D"/>
    <w:rsid w:val="006B0CA1"/>
    <w:rsid w:val="006B3F31"/>
    <w:rsid w:val="006C12B6"/>
    <w:rsid w:val="006C2F5D"/>
    <w:rsid w:val="006C4F9E"/>
    <w:rsid w:val="006D17E8"/>
    <w:rsid w:val="006D68C7"/>
    <w:rsid w:val="006E000A"/>
    <w:rsid w:val="006F61EC"/>
    <w:rsid w:val="007126A7"/>
    <w:rsid w:val="00712EEB"/>
    <w:rsid w:val="00712F9D"/>
    <w:rsid w:val="00714528"/>
    <w:rsid w:val="0071456B"/>
    <w:rsid w:val="00715619"/>
    <w:rsid w:val="00723340"/>
    <w:rsid w:val="00730188"/>
    <w:rsid w:val="007350AE"/>
    <w:rsid w:val="00757FB7"/>
    <w:rsid w:val="00767A4F"/>
    <w:rsid w:val="00771C82"/>
    <w:rsid w:val="00775A51"/>
    <w:rsid w:val="00790CD6"/>
    <w:rsid w:val="00791349"/>
    <w:rsid w:val="007A1388"/>
    <w:rsid w:val="007A3DDB"/>
    <w:rsid w:val="007C1DA7"/>
    <w:rsid w:val="007C5D9F"/>
    <w:rsid w:val="007D4FB3"/>
    <w:rsid w:val="007D7923"/>
    <w:rsid w:val="007E3B1A"/>
    <w:rsid w:val="007F3209"/>
    <w:rsid w:val="007F479C"/>
    <w:rsid w:val="00800FF3"/>
    <w:rsid w:val="00806627"/>
    <w:rsid w:val="0080796A"/>
    <w:rsid w:val="00810F75"/>
    <w:rsid w:val="00813C97"/>
    <w:rsid w:val="00816CEF"/>
    <w:rsid w:val="008317CF"/>
    <w:rsid w:val="008406B7"/>
    <w:rsid w:val="00840754"/>
    <w:rsid w:val="00843356"/>
    <w:rsid w:val="008447D9"/>
    <w:rsid w:val="008520BE"/>
    <w:rsid w:val="008602BA"/>
    <w:rsid w:val="00864C89"/>
    <w:rsid w:val="008754F7"/>
    <w:rsid w:val="008876C1"/>
    <w:rsid w:val="00893292"/>
    <w:rsid w:val="00893674"/>
    <w:rsid w:val="00893EC9"/>
    <w:rsid w:val="008A0FDA"/>
    <w:rsid w:val="008A65B2"/>
    <w:rsid w:val="008A7B1A"/>
    <w:rsid w:val="008B01C7"/>
    <w:rsid w:val="008B11CA"/>
    <w:rsid w:val="008C799F"/>
    <w:rsid w:val="008D5777"/>
    <w:rsid w:val="008D6D4F"/>
    <w:rsid w:val="008E7BA5"/>
    <w:rsid w:val="00900549"/>
    <w:rsid w:val="0090436F"/>
    <w:rsid w:val="00911B20"/>
    <w:rsid w:val="0091324F"/>
    <w:rsid w:val="00916CA3"/>
    <w:rsid w:val="00931E0D"/>
    <w:rsid w:val="009355C5"/>
    <w:rsid w:val="0095029A"/>
    <w:rsid w:val="00953A34"/>
    <w:rsid w:val="0096554D"/>
    <w:rsid w:val="009676D8"/>
    <w:rsid w:val="00967BDF"/>
    <w:rsid w:val="00992989"/>
    <w:rsid w:val="009A109E"/>
    <w:rsid w:val="009B0AD5"/>
    <w:rsid w:val="009B10A6"/>
    <w:rsid w:val="009B5281"/>
    <w:rsid w:val="009C1D67"/>
    <w:rsid w:val="009C28C6"/>
    <w:rsid w:val="009C3A6F"/>
    <w:rsid w:val="009E1EA3"/>
    <w:rsid w:val="009E47F2"/>
    <w:rsid w:val="009E6CAE"/>
    <w:rsid w:val="00A018D2"/>
    <w:rsid w:val="00A10B2E"/>
    <w:rsid w:val="00A11D4C"/>
    <w:rsid w:val="00A12EAF"/>
    <w:rsid w:val="00A14402"/>
    <w:rsid w:val="00A144C2"/>
    <w:rsid w:val="00A1596B"/>
    <w:rsid w:val="00A221AB"/>
    <w:rsid w:val="00A22A29"/>
    <w:rsid w:val="00A26BBD"/>
    <w:rsid w:val="00A2785A"/>
    <w:rsid w:val="00A40054"/>
    <w:rsid w:val="00A43D89"/>
    <w:rsid w:val="00A5070A"/>
    <w:rsid w:val="00A66C07"/>
    <w:rsid w:val="00A70948"/>
    <w:rsid w:val="00A832C0"/>
    <w:rsid w:val="00A839E1"/>
    <w:rsid w:val="00A92175"/>
    <w:rsid w:val="00A9459F"/>
    <w:rsid w:val="00A94E64"/>
    <w:rsid w:val="00A97D1A"/>
    <w:rsid w:val="00AB27B3"/>
    <w:rsid w:val="00AC5447"/>
    <w:rsid w:val="00AD71E5"/>
    <w:rsid w:val="00AF627F"/>
    <w:rsid w:val="00AF7C8D"/>
    <w:rsid w:val="00AF7E7D"/>
    <w:rsid w:val="00B07BDC"/>
    <w:rsid w:val="00B111CB"/>
    <w:rsid w:val="00B176F0"/>
    <w:rsid w:val="00B22CA5"/>
    <w:rsid w:val="00B26649"/>
    <w:rsid w:val="00B33985"/>
    <w:rsid w:val="00B40412"/>
    <w:rsid w:val="00B430C8"/>
    <w:rsid w:val="00B450CA"/>
    <w:rsid w:val="00B5698D"/>
    <w:rsid w:val="00B725C9"/>
    <w:rsid w:val="00B74D26"/>
    <w:rsid w:val="00B761C1"/>
    <w:rsid w:val="00B77542"/>
    <w:rsid w:val="00B816FA"/>
    <w:rsid w:val="00B9038C"/>
    <w:rsid w:val="00B9525C"/>
    <w:rsid w:val="00B97AB2"/>
    <w:rsid w:val="00BA0424"/>
    <w:rsid w:val="00BB14B1"/>
    <w:rsid w:val="00BF3D39"/>
    <w:rsid w:val="00BF6F3A"/>
    <w:rsid w:val="00BF700C"/>
    <w:rsid w:val="00C01EE8"/>
    <w:rsid w:val="00C048D5"/>
    <w:rsid w:val="00C251AF"/>
    <w:rsid w:val="00C25E60"/>
    <w:rsid w:val="00C26C91"/>
    <w:rsid w:val="00C44197"/>
    <w:rsid w:val="00C44C1F"/>
    <w:rsid w:val="00C479C0"/>
    <w:rsid w:val="00C531CF"/>
    <w:rsid w:val="00C55D63"/>
    <w:rsid w:val="00C57DC1"/>
    <w:rsid w:val="00C600FB"/>
    <w:rsid w:val="00C64EC7"/>
    <w:rsid w:val="00C66775"/>
    <w:rsid w:val="00C74EB2"/>
    <w:rsid w:val="00C75258"/>
    <w:rsid w:val="00C75C30"/>
    <w:rsid w:val="00C8409F"/>
    <w:rsid w:val="00C85AD8"/>
    <w:rsid w:val="00C86488"/>
    <w:rsid w:val="00C8748A"/>
    <w:rsid w:val="00C90F4F"/>
    <w:rsid w:val="00C927FD"/>
    <w:rsid w:val="00C972E6"/>
    <w:rsid w:val="00CA4CE1"/>
    <w:rsid w:val="00CA6ABF"/>
    <w:rsid w:val="00CB044B"/>
    <w:rsid w:val="00CB2AE3"/>
    <w:rsid w:val="00CB426A"/>
    <w:rsid w:val="00CE5648"/>
    <w:rsid w:val="00CE6503"/>
    <w:rsid w:val="00D005DC"/>
    <w:rsid w:val="00D02B1B"/>
    <w:rsid w:val="00D02E5E"/>
    <w:rsid w:val="00D15862"/>
    <w:rsid w:val="00D1605D"/>
    <w:rsid w:val="00D1731D"/>
    <w:rsid w:val="00D17875"/>
    <w:rsid w:val="00D401D8"/>
    <w:rsid w:val="00D45F51"/>
    <w:rsid w:val="00D52CA5"/>
    <w:rsid w:val="00D53F60"/>
    <w:rsid w:val="00D55709"/>
    <w:rsid w:val="00D61A08"/>
    <w:rsid w:val="00D643F8"/>
    <w:rsid w:val="00D76BFB"/>
    <w:rsid w:val="00D7755E"/>
    <w:rsid w:val="00D82E67"/>
    <w:rsid w:val="00D84533"/>
    <w:rsid w:val="00D86224"/>
    <w:rsid w:val="00DB4239"/>
    <w:rsid w:val="00DC1442"/>
    <w:rsid w:val="00DC364C"/>
    <w:rsid w:val="00DD0371"/>
    <w:rsid w:val="00DD62D3"/>
    <w:rsid w:val="00DE5095"/>
    <w:rsid w:val="00E0235C"/>
    <w:rsid w:val="00E06C8D"/>
    <w:rsid w:val="00E105B9"/>
    <w:rsid w:val="00E232EC"/>
    <w:rsid w:val="00E248BA"/>
    <w:rsid w:val="00E32E85"/>
    <w:rsid w:val="00E35C1B"/>
    <w:rsid w:val="00E366B2"/>
    <w:rsid w:val="00E40CA6"/>
    <w:rsid w:val="00E4278B"/>
    <w:rsid w:val="00E46933"/>
    <w:rsid w:val="00E47065"/>
    <w:rsid w:val="00E60304"/>
    <w:rsid w:val="00E618AA"/>
    <w:rsid w:val="00E66D47"/>
    <w:rsid w:val="00E766D2"/>
    <w:rsid w:val="00E82342"/>
    <w:rsid w:val="00E8352F"/>
    <w:rsid w:val="00E83A80"/>
    <w:rsid w:val="00E936E1"/>
    <w:rsid w:val="00E94D13"/>
    <w:rsid w:val="00E96F18"/>
    <w:rsid w:val="00E975BB"/>
    <w:rsid w:val="00EA1547"/>
    <w:rsid w:val="00EB363D"/>
    <w:rsid w:val="00EC6520"/>
    <w:rsid w:val="00ED02D4"/>
    <w:rsid w:val="00ED290D"/>
    <w:rsid w:val="00EE0C05"/>
    <w:rsid w:val="00EE57F3"/>
    <w:rsid w:val="00EE7B5B"/>
    <w:rsid w:val="00EF085E"/>
    <w:rsid w:val="00EF0E27"/>
    <w:rsid w:val="00F20264"/>
    <w:rsid w:val="00F22472"/>
    <w:rsid w:val="00F274E5"/>
    <w:rsid w:val="00F3344D"/>
    <w:rsid w:val="00F424FD"/>
    <w:rsid w:val="00F53C5A"/>
    <w:rsid w:val="00F54166"/>
    <w:rsid w:val="00F54BDC"/>
    <w:rsid w:val="00F55818"/>
    <w:rsid w:val="00F56282"/>
    <w:rsid w:val="00F57549"/>
    <w:rsid w:val="00F60FFE"/>
    <w:rsid w:val="00F75CE7"/>
    <w:rsid w:val="00F80E68"/>
    <w:rsid w:val="00F85855"/>
    <w:rsid w:val="00FA5180"/>
    <w:rsid w:val="00FB2A66"/>
    <w:rsid w:val="00FC1679"/>
    <w:rsid w:val="00FC2CAF"/>
    <w:rsid w:val="00FD0040"/>
    <w:rsid w:val="00FF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B43F48F"/>
  <w15:docId w15:val="{705B6DA5-BA20-4DE6-894D-83AFC533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5447"/>
    <w:pPr>
      <w:suppressAutoHyphens/>
    </w:pPr>
    <w:rPr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qFormat/>
    <w:rsid w:val="00AC5447"/>
    <w:pPr>
      <w:keepNext/>
      <w:numPr>
        <w:numId w:val="1"/>
      </w:numPr>
      <w:pBdr>
        <w:top w:val="single" w:sz="4" w:space="1" w:color="000000"/>
      </w:pBdr>
      <w:jc w:val="both"/>
      <w:outlineLvl w:val="0"/>
    </w:pPr>
    <w:rPr>
      <w:rFonts w:ascii="Verdana" w:hAnsi="Verdana"/>
      <w:b/>
      <w:sz w:val="17"/>
      <w:szCs w:val="17"/>
    </w:rPr>
  </w:style>
  <w:style w:type="paragraph" w:styleId="Heading2">
    <w:name w:val="heading 2"/>
    <w:basedOn w:val="Normal"/>
    <w:next w:val="Normal"/>
    <w:qFormat/>
    <w:rsid w:val="00AC5447"/>
    <w:pPr>
      <w:keepNext/>
      <w:numPr>
        <w:ilvl w:val="1"/>
        <w:numId w:val="1"/>
      </w:numPr>
      <w:tabs>
        <w:tab w:val="left" w:pos="3510"/>
        <w:tab w:val="left" w:pos="4050"/>
      </w:tabs>
      <w:jc w:val="both"/>
      <w:outlineLvl w:val="1"/>
    </w:pPr>
    <w:rPr>
      <w:rFonts w:ascii="Verdana" w:hAnsi="Verdana"/>
      <w:b/>
      <w:sz w:val="17"/>
      <w:szCs w:val="20"/>
    </w:rPr>
  </w:style>
  <w:style w:type="paragraph" w:styleId="Heading3">
    <w:name w:val="heading 3"/>
    <w:basedOn w:val="Heading"/>
    <w:next w:val="BodyText"/>
    <w:qFormat/>
    <w:rsid w:val="00AC5447"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Heading"/>
    <w:next w:val="BodyText"/>
    <w:qFormat/>
    <w:rsid w:val="00AC5447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AC5447"/>
    <w:rPr>
      <w:rFonts w:ascii="Wingdings" w:hAnsi="Wingdings"/>
    </w:rPr>
  </w:style>
  <w:style w:type="character" w:customStyle="1" w:styleId="WW8Num3z0">
    <w:name w:val="WW8Num3z0"/>
    <w:rsid w:val="00AC5447"/>
    <w:rPr>
      <w:rFonts w:ascii="Wingdings" w:hAnsi="Wingdings"/>
    </w:rPr>
  </w:style>
  <w:style w:type="character" w:customStyle="1" w:styleId="WW8Num4z0">
    <w:name w:val="WW8Num4z0"/>
    <w:rsid w:val="00AC5447"/>
    <w:rPr>
      <w:rFonts w:ascii="Wingdings" w:hAnsi="Wingdings"/>
    </w:rPr>
  </w:style>
  <w:style w:type="character" w:customStyle="1" w:styleId="WW8Num4z1">
    <w:name w:val="WW8Num4z1"/>
    <w:rsid w:val="00AC5447"/>
    <w:rPr>
      <w:rFonts w:ascii="Courier New" w:hAnsi="Courier New" w:cs="Courier New"/>
    </w:rPr>
  </w:style>
  <w:style w:type="character" w:customStyle="1" w:styleId="WW8Num5z0">
    <w:name w:val="WW8Num5z0"/>
    <w:rsid w:val="00AC5447"/>
    <w:rPr>
      <w:rFonts w:ascii="Wingdings" w:hAnsi="Wingdings"/>
    </w:rPr>
  </w:style>
  <w:style w:type="character" w:customStyle="1" w:styleId="WW8Num5z1">
    <w:name w:val="WW8Num5z1"/>
    <w:rsid w:val="00AC5447"/>
    <w:rPr>
      <w:rFonts w:ascii="Courier New" w:hAnsi="Courier New" w:cs="Courier New"/>
    </w:rPr>
  </w:style>
  <w:style w:type="character" w:customStyle="1" w:styleId="WW8Num6z0">
    <w:name w:val="WW8Num6z0"/>
    <w:rsid w:val="00AC5447"/>
    <w:rPr>
      <w:rFonts w:ascii="Wingdings" w:hAnsi="Wingdings"/>
    </w:rPr>
  </w:style>
  <w:style w:type="character" w:customStyle="1" w:styleId="WW8Num6z1">
    <w:name w:val="WW8Num6z1"/>
    <w:rsid w:val="00AC5447"/>
    <w:rPr>
      <w:rFonts w:ascii="Courier New" w:hAnsi="Courier New" w:cs="Courier New"/>
    </w:rPr>
  </w:style>
  <w:style w:type="character" w:customStyle="1" w:styleId="WW8Num7z0">
    <w:name w:val="WW8Num7z0"/>
    <w:rsid w:val="00AC5447"/>
    <w:rPr>
      <w:rFonts w:ascii="Wingdings" w:hAnsi="Wingdings"/>
    </w:rPr>
  </w:style>
  <w:style w:type="character" w:customStyle="1" w:styleId="WW8Num7z1">
    <w:name w:val="WW8Num7z1"/>
    <w:rsid w:val="00AC5447"/>
    <w:rPr>
      <w:rFonts w:ascii="Courier New" w:hAnsi="Courier New" w:cs="Courier New"/>
    </w:rPr>
  </w:style>
  <w:style w:type="character" w:customStyle="1" w:styleId="WW8Num8z0">
    <w:name w:val="WW8Num8z0"/>
    <w:rsid w:val="00AC5447"/>
    <w:rPr>
      <w:b w:val="0"/>
    </w:rPr>
  </w:style>
  <w:style w:type="character" w:customStyle="1" w:styleId="WW8Num8z1">
    <w:name w:val="WW8Num8z1"/>
    <w:rsid w:val="00AC5447"/>
    <w:rPr>
      <w:rFonts w:ascii="OpenSymbol" w:hAnsi="OpenSymbol" w:cs="OpenSymbol"/>
    </w:rPr>
  </w:style>
  <w:style w:type="character" w:customStyle="1" w:styleId="Absatz-Standardschriftart">
    <w:name w:val="Absatz-Standardschriftart"/>
    <w:rsid w:val="00AC5447"/>
  </w:style>
  <w:style w:type="character" w:customStyle="1" w:styleId="WW-Absatz-Standardschriftart">
    <w:name w:val="WW-Absatz-Standardschriftart"/>
    <w:rsid w:val="00AC5447"/>
  </w:style>
  <w:style w:type="character" w:customStyle="1" w:styleId="WW-Absatz-Standardschriftart1">
    <w:name w:val="WW-Absatz-Standardschriftart1"/>
    <w:rsid w:val="00AC5447"/>
  </w:style>
  <w:style w:type="character" w:customStyle="1" w:styleId="WW8Num1z0">
    <w:name w:val="WW8Num1z0"/>
    <w:rsid w:val="00AC5447"/>
    <w:rPr>
      <w:rFonts w:ascii="Wingdings 3" w:hAnsi="Wingdings 3"/>
      <w:caps w:val="0"/>
      <w:smallCaps w:val="0"/>
      <w:strike w:val="0"/>
      <w:dstrike w:val="0"/>
      <w:vanish w:val="0"/>
      <w:color w:val="628BAD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z1">
    <w:name w:val="WW8Num2z1"/>
    <w:rsid w:val="00AC5447"/>
    <w:rPr>
      <w:rFonts w:ascii="Courier New" w:hAnsi="Courier New" w:cs="Courier New"/>
    </w:rPr>
  </w:style>
  <w:style w:type="character" w:customStyle="1" w:styleId="WW8Num2z3">
    <w:name w:val="WW8Num2z3"/>
    <w:rsid w:val="00AC5447"/>
    <w:rPr>
      <w:rFonts w:ascii="Symbol" w:hAnsi="Symbol"/>
    </w:rPr>
  </w:style>
  <w:style w:type="character" w:customStyle="1" w:styleId="WW8Num3z1">
    <w:name w:val="WW8Num3z1"/>
    <w:rsid w:val="00AC5447"/>
    <w:rPr>
      <w:rFonts w:ascii="Courier New" w:hAnsi="Courier New" w:cs="Courier New"/>
    </w:rPr>
  </w:style>
  <w:style w:type="character" w:customStyle="1" w:styleId="WW8Num3z3">
    <w:name w:val="WW8Num3z3"/>
    <w:rsid w:val="00AC5447"/>
    <w:rPr>
      <w:rFonts w:ascii="Symbol" w:hAnsi="Symbol"/>
    </w:rPr>
  </w:style>
  <w:style w:type="character" w:customStyle="1" w:styleId="WW8Num4z3">
    <w:name w:val="WW8Num4z3"/>
    <w:rsid w:val="00AC5447"/>
    <w:rPr>
      <w:rFonts w:ascii="Symbol" w:hAnsi="Symbol"/>
    </w:rPr>
  </w:style>
  <w:style w:type="character" w:customStyle="1" w:styleId="WW8Num5z3">
    <w:name w:val="WW8Num5z3"/>
    <w:rsid w:val="00AC5447"/>
    <w:rPr>
      <w:rFonts w:ascii="Symbol" w:hAnsi="Symbol"/>
    </w:rPr>
  </w:style>
  <w:style w:type="character" w:customStyle="1" w:styleId="WW8Num6z3">
    <w:name w:val="WW8Num6z3"/>
    <w:rsid w:val="00AC5447"/>
    <w:rPr>
      <w:rFonts w:ascii="Symbol" w:hAnsi="Symbol"/>
    </w:rPr>
  </w:style>
  <w:style w:type="character" w:customStyle="1" w:styleId="WW8Num7z3">
    <w:name w:val="WW8Num7z3"/>
    <w:rsid w:val="00AC5447"/>
    <w:rPr>
      <w:rFonts w:ascii="Symbol" w:hAnsi="Symbol"/>
    </w:rPr>
  </w:style>
  <w:style w:type="character" w:customStyle="1" w:styleId="WW8Num9z0">
    <w:name w:val="WW8Num9z0"/>
    <w:rsid w:val="00AC5447"/>
    <w:rPr>
      <w:rFonts w:ascii="Wingdings" w:hAnsi="Wingdings"/>
    </w:rPr>
  </w:style>
  <w:style w:type="character" w:customStyle="1" w:styleId="WW8Num9z1">
    <w:name w:val="WW8Num9z1"/>
    <w:rsid w:val="00AC5447"/>
    <w:rPr>
      <w:rFonts w:ascii="Courier New" w:hAnsi="Courier New" w:cs="Courier New"/>
    </w:rPr>
  </w:style>
  <w:style w:type="character" w:customStyle="1" w:styleId="WW8Num9z3">
    <w:name w:val="WW8Num9z3"/>
    <w:rsid w:val="00AC5447"/>
    <w:rPr>
      <w:rFonts w:ascii="Symbol" w:hAnsi="Symbol"/>
    </w:rPr>
  </w:style>
  <w:style w:type="character" w:customStyle="1" w:styleId="WW8Num10z0">
    <w:name w:val="WW8Num10z0"/>
    <w:rsid w:val="00AC5447"/>
    <w:rPr>
      <w:rFonts w:ascii="Wingdings" w:hAnsi="Wingdings"/>
      <w:color w:val="auto"/>
    </w:rPr>
  </w:style>
  <w:style w:type="character" w:customStyle="1" w:styleId="WW8Num10z1">
    <w:name w:val="WW8Num10z1"/>
    <w:rsid w:val="00AC5447"/>
    <w:rPr>
      <w:rFonts w:ascii="Courier New" w:hAnsi="Courier New" w:cs="Courier New"/>
    </w:rPr>
  </w:style>
  <w:style w:type="character" w:customStyle="1" w:styleId="WW8Num10z2">
    <w:name w:val="WW8Num10z2"/>
    <w:rsid w:val="00AC5447"/>
    <w:rPr>
      <w:rFonts w:ascii="Wingdings" w:hAnsi="Wingdings"/>
    </w:rPr>
  </w:style>
  <w:style w:type="character" w:customStyle="1" w:styleId="WW8Num10z3">
    <w:name w:val="WW8Num10z3"/>
    <w:rsid w:val="00AC5447"/>
    <w:rPr>
      <w:rFonts w:ascii="Symbol" w:hAnsi="Symbol"/>
    </w:rPr>
  </w:style>
  <w:style w:type="character" w:customStyle="1" w:styleId="WW8Num11z0">
    <w:name w:val="WW8Num11z0"/>
    <w:rsid w:val="00AC5447"/>
    <w:rPr>
      <w:rFonts w:ascii="Wingdings" w:hAnsi="Wingdings"/>
    </w:rPr>
  </w:style>
  <w:style w:type="character" w:customStyle="1" w:styleId="WW8Num11z1">
    <w:name w:val="WW8Num11z1"/>
    <w:rsid w:val="00AC5447"/>
    <w:rPr>
      <w:rFonts w:ascii="Courier New" w:hAnsi="Courier New" w:cs="Courier New"/>
    </w:rPr>
  </w:style>
  <w:style w:type="character" w:customStyle="1" w:styleId="WW8Num11z3">
    <w:name w:val="WW8Num11z3"/>
    <w:rsid w:val="00AC5447"/>
    <w:rPr>
      <w:rFonts w:ascii="Symbol" w:hAnsi="Symbol"/>
    </w:rPr>
  </w:style>
  <w:style w:type="character" w:customStyle="1" w:styleId="WW8Num12z0">
    <w:name w:val="WW8Num12z0"/>
    <w:rsid w:val="00AC5447"/>
    <w:rPr>
      <w:rFonts w:ascii="Wingdings" w:hAnsi="Wingdings"/>
    </w:rPr>
  </w:style>
  <w:style w:type="character" w:customStyle="1" w:styleId="WW8Num12z1">
    <w:name w:val="WW8Num12z1"/>
    <w:rsid w:val="00AC5447"/>
    <w:rPr>
      <w:rFonts w:ascii="Courier New" w:hAnsi="Courier New" w:cs="Courier New"/>
    </w:rPr>
  </w:style>
  <w:style w:type="character" w:customStyle="1" w:styleId="WW8Num12z3">
    <w:name w:val="WW8Num12z3"/>
    <w:rsid w:val="00AC5447"/>
    <w:rPr>
      <w:rFonts w:ascii="Symbol" w:hAnsi="Symbol"/>
    </w:rPr>
  </w:style>
  <w:style w:type="character" w:customStyle="1" w:styleId="WW8Num13z0">
    <w:name w:val="WW8Num13z0"/>
    <w:rsid w:val="00AC5447"/>
    <w:rPr>
      <w:rFonts w:ascii="Symbol" w:hAnsi="Symbol"/>
    </w:rPr>
  </w:style>
  <w:style w:type="character" w:customStyle="1" w:styleId="WW8Num13z1">
    <w:name w:val="WW8Num13z1"/>
    <w:rsid w:val="00AC5447"/>
    <w:rPr>
      <w:rFonts w:ascii="Courier New" w:hAnsi="Courier New" w:cs="Courier New"/>
    </w:rPr>
  </w:style>
  <w:style w:type="character" w:customStyle="1" w:styleId="WW8Num13z2">
    <w:name w:val="WW8Num13z2"/>
    <w:rsid w:val="00AC5447"/>
    <w:rPr>
      <w:rFonts w:ascii="Wingdings" w:hAnsi="Wingdings"/>
    </w:rPr>
  </w:style>
  <w:style w:type="character" w:customStyle="1" w:styleId="WW8Num14z0">
    <w:name w:val="WW8Num14z0"/>
    <w:rsid w:val="00AC5447"/>
    <w:rPr>
      <w:rFonts w:ascii="Wingdings" w:hAnsi="Wingdings"/>
      <w:color w:val="auto"/>
    </w:rPr>
  </w:style>
  <w:style w:type="character" w:customStyle="1" w:styleId="WW8Num14z1">
    <w:name w:val="WW8Num14z1"/>
    <w:rsid w:val="00AC5447"/>
    <w:rPr>
      <w:rFonts w:ascii="Courier New" w:hAnsi="Courier New" w:cs="Courier New"/>
    </w:rPr>
  </w:style>
  <w:style w:type="character" w:customStyle="1" w:styleId="WW8Num14z2">
    <w:name w:val="WW8Num14z2"/>
    <w:rsid w:val="00AC5447"/>
    <w:rPr>
      <w:rFonts w:ascii="Wingdings" w:hAnsi="Wingdings"/>
    </w:rPr>
  </w:style>
  <w:style w:type="character" w:customStyle="1" w:styleId="WW8Num14z3">
    <w:name w:val="WW8Num14z3"/>
    <w:rsid w:val="00AC5447"/>
    <w:rPr>
      <w:rFonts w:ascii="Symbol" w:hAnsi="Symbol"/>
    </w:rPr>
  </w:style>
  <w:style w:type="character" w:customStyle="1" w:styleId="WW8Num15z0">
    <w:name w:val="WW8Num15z0"/>
    <w:rsid w:val="00AC5447"/>
    <w:rPr>
      <w:rFonts w:ascii="Symbol" w:hAnsi="Symbol"/>
    </w:rPr>
  </w:style>
  <w:style w:type="character" w:customStyle="1" w:styleId="WW8Num15z1">
    <w:name w:val="WW8Num15z1"/>
    <w:rsid w:val="00AC5447"/>
    <w:rPr>
      <w:rFonts w:ascii="Courier New" w:hAnsi="Courier New" w:cs="Courier New"/>
    </w:rPr>
  </w:style>
  <w:style w:type="character" w:customStyle="1" w:styleId="WW8Num15z2">
    <w:name w:val="WW8Num15z2"/>
    <w:rsid w:val="00AC5447"/>
    <w:rPr>
      <w:rFonts w:ascii="Wingdings" w:hAnsi="Wingdings"/>
    </w:rPr>
  </w:style>
  <w:style w:type="character" w:customStyle="1" w:styleId="WW8Num17z0">
    <w:name w:val="WW8Num17z0"/>
    <w:rsid w:val="00AC5447"/>
    <w:rPr>
      <w:rFonts w:ascii="Wingdings" w:hAnsi="Wingdings"/>
    </w:rPr>
  </w:style>
  <w:style w:type="character" w:customStyle="1" w:styleId="WW8Num17z1">
    <w:name w:val="WW8Num17z1"/>
    <w:rsid w:val="00AC5447"/>
    <w:rPr>
      <w:rFonts w:ascii="Courier New" w:hAnsi="Courier New" w:cs="Courier New"/>
    </w:rPr>
  </w:style>
  <w:style w:type="character" w:customStyle="1" w:styleId="WW8Num17z3">
    <w:name w:val="WW8Num17z3"/>
    <w:rsid w:val="00AC5447"/>
    <w:rPr>
      <w:rFonts w:ascii="Symbol" w:hAnsi="Symbol"/>
    </w:rPr>
  </w:style>
  <w:style w:type="character" w:styleId="CommentReference">
    <w:name w:val="annotation reference"/>
    <w:rsid w:val="00AC5447"/>
    <w:rPr>
      <w:sz w:val="16"/>
      <w:szCs w:val="16"/>
    </w:rPr>
  </w:style>
  <w:style w:type="character" w:styleId="Hyperlink">
    <w:name w:val="Hyperlink"/>
    <w:rsid w:val="00AC5447"/>
    <w:rPr>
      <w:color w:val="0000FF"/>
      <w:u w:val="single"/>
    </w:rPr>
  </w:style>
  <w:style w:type="character" w:customStyle="1" w:styleId="SubsectionDateCharChar">
    <w:name w:val="Subsection Date Char Char"/>
    <w:rsid w:val="00AC5447"/>
    <w:rPr>
      <w:rFonts w:ascii="Bookman Old Style" w:hAnsi="Bookman Old Style"/>
      <w:b/>
      <w:color w:val="727CA3"/>
      <w:lang w:eastAsia="ar-SA" w:bidi="ar-SA"/>
    </w:rPr>
  </w:style>
  <w:style w:type="character" w:customStyle="1" w:styleId="SubsectionChar">
    <w:name w:val="Subsection Char"/>
    <w:rsid w:val="00AC5447"/>
    <w:rPr>
      <w:rFonts w:ascii="Bookman Old Style" w:hAnsi="Bookman Old Style"/>
      <w:b/>
      <w:color w:val="727CA3"/>
      <w:lang w:eastAsia="ar-SA" w:bidi="ar-SA"/>
    </w:rPr>
  </w:style>
  <w:style w:type="character" w:customStyle="1" w:styleId="apple-style-span">
    <w:name w:val="apple-style-span"/>
    <w:basedOn w:val="DefaultParagraphFont"/>
    <w:rsid w:val="00AC5447"/>
  </w:style>
  <w:style w:type="character" w:customStyle="1" w:styleId="HeaderChar">
    <w:name w:val="Header Char"/>
    <w:rsid w:val="00AC5447"/>
    <w:rPr>
      <w:sz w:val="24"/>
      <w:szCs w:val="24"/>
      <w:lang w:val="en-GB"/>
    </w:rPr>
  </w:style>
  <w:style w:type="character" w:customStyle="1" w:styleId="FooterChar">
    <w:name w:val="Footer Char"/>
    <w:rsid w:val="00AC5447"/>
    <w:rPr>
      <w:sz w:val="24"/>
      <w:szCs w:val="24"/>
      <w:lang w:val="en-GB"/>
    </w:rPr>
  </w:style>
  <w:style w:type="character" w:customStyle="1" w:styleId="TitleChar">
    <w:name w:val="Title Char"/>
    <w:rsid w:val="00AC5447"/>
    <w:rPr>
      <w:rFonts w:ascii="Arial" w:hAnsi="Arial" w:cs="Arial"/>
      <w:b/>
      <w:bCs/>
      <w:sz w:val="28"/>
      <w:szCs w:val="26"/>
      <w:shd w:val="clear" w:color="auto" w:fill="E6E6E6"/>
      <w:lang w:val="en-US"/>
    </w:rPr>
  </w:style>
  <w:style w:type="character" w:customStyle="1" w:styleId="Bullets">
    <w:name w:val="Bullets"/>
    <w:rsid w:val="00AC5447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AC5447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rsid w:val="00AC5447"/>
    <w:pPr>
      <w:jc w:val="both"/>
    </w:pPr>
    <w:rPr>
      <w:rFonts w:ascii="Verdana" w:hAnsi="Verdana"/>
      <w:sz w:val="17"/>
      <w:szCs w:val="20"/>
    </w:rPr>
  </w:style>
  <w:style w:type="paragraph" w:styleId="List">
    <w:name w:val="List"/>
    <w:basedOn w:val="BodyText"/>
    <w:rsid w:val="00AC5447"/>
    <w:rPr>
      <w:rFonts w:cs="Mangal"/>
    </w:rPr>
  </w:style>
  <w:style w:type="paragraph" w:styleId="Caption">
    <w:name w:val="caption"/>
    <w:basedOn w:val="Normal"/>
    <w:qFormat/>
    <w:rsid w:val="00AC5447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AC5447"/>
    <w:pPr>
      <w:suppressLineNumbers/>
    </w:pPr>
    <w:rPr>
      <w:rFonts w:cs="Mangal"/>
    </w:rPr>
  </w:style>
  <w:style w:type="paragraph" w:customStyle="1" w:styleId="Char">
    <w:name w:val="Char"/>
    <w:basedOn w:val="Normal"/>
    <w:rsid w:val="00AC5447"/>
    <w:pPr>
      <w:spacing w:before="60" w:after="160" w:line="240" w:lineRule="exact"/>
    </w:pPr>
    <w:rPr>
      <w:rFonts w:ascii="Verdana" w:hAnsi="Verdana" w:cs="Arial"/>
      <w:color w:val="FF00FF"/>
      <w:sz w:val="20"/>
      <w:lang w:val="en-US"/>
    </w:rPr>
  </w:style>
  <w:style w:type="paragraph" w:styleId="CommentText">
    <w:name w:val="annotation text"/>
    <w:basedOn w:val="Normal"/>
    <w:rsid w:val="00AC5447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AC5447"/>
    <w:rPr>
      <w:b/>
      <w:bCs/>
    </w:rPr>
  </w:style>
  <w:style w:type="paragraph" w:styleId="BalloonText">
    <w:name w:val="Balloon Text"/>
    <w:basedOn w:val="Normal"/>
    <w:rsid w:val="00AC5447"/>
    <w:rPr>
      <w:rFonts w:ascii="Tahoma" w:hAnsi="Tahoma" w:cs="Tahoma"/>
      <w:sz w:val="16"/>
      <w:szCs w:val="16"/>
    </w:rPr>
  </w:style>
  <w:style w:type="paragraph" w:customStyle="1" w:styleId="AddressText">
    <w:name w:val="Address Text"/>
    <w:basedOn w:val="Normal"/>
    <w:rsid w:val="00AC5447"/>
    <w:pPr>
      <w:spacing w:before="200" w:line="276" w:lineRule="auto"/>
      <w:jc w:val="right"/>
    </w:pPr>
    <w:rPr>
      <w:rFonts w:ascii="Bookman Old Style" w:hAnsi="Bookman Old Style"/>
      <w:color w:val="9FB8CD"/>
      <w:sz w:val="18"/>
      <w:szCs w:val="20"/>
      <w:lang w:val="en-US" w:eastAsia="he-IL" w:bidi="he-IL"/>
    </w:rPr>
  </w:style>
  <w:style w:type="paragraph" w:styleId="ListBullet">
    <w:name w:val="List Bullet"/>
    <w:basedOn w:val="Normal"/>
    <w:rsid w:val="00AC5447"/>
    <w:pPr>
      <w:shd w:val="clear" w:color="auto" w:fill="C0C0C0"/>
      <w:tabs>
        <w:tab w:val="left" w:pos="5640"/>
      </w:tabs>
      <w:jc w:val="both"/>
    </w:pPr>
    <w:rPr>
      <w:rFonts w:ascii="Verdana" w:hAnsi="Verdana"/>
      <w:color w:val="000000"/>
      <w:sz w:val="20"/>
      <w:szCs w:val="20"/>
      <w:lang w:val="en-US"/>
    </w:rPr>
  </w:style>
  <w:style w:type="paragraph" w:customStyle="1" w:styleId="SubsectionDateChar">
    <w:name w:val="Subsection Date Char"/>
    <w:basedOn w:val="Normal"/>
    <w:rsid w:val="00AC5447"/>
    <w:pPr>
      <w:spacing w:after="120"/>
    </w:pPr>
    <w:rPr>
      <w:rFonts w:ascii="Bookman Old Style" w:hAnsi="Bookman Old Style"/>
      <w:b/>
      <w:color w:val="727CA3"/>
      <w:sz w:val="20"/>
      <w:szCs w:val="20"/>
    </w:rPr>
  </w:style>
  <w:style w:type="paragraph" w:customStyle="1" w:styleId="SubsectionDate">
    <w:name w:val="Subsection Date"/>
    <w:basedOn w:val="Normal"/>
    <w:rsid w:val="00AC5447"/>
    <w:pPr>
      <w:spacing w:after="120"/>
    </w:pPr>
    <w:rPr>
      <w:rFonts w:ascii="Bookman Old Style" w:hAnsi="Bookman Old Style"/>
      <w:color w:val="727CA3"/>
      <w:sz w:val="18"/>
      <w:szCs w:val="20"/>
      <w:lang w:val="en-US"/>
    </w:rPr>
  </w:style>
  <w:style w:type="paragraph" w:customStyle="1" w:styleId="Subsection">
    <w:name w:val="Subsection"/>
    <w:basedOn w:val="Normal"/>
    <w:rsid w:val="00AC5447"/>
    <w:pPr>
      <w:spacing w:before="40" w:after="80"/>
    </w:pPr>
    <w:rPr>
      <w:rFonts w:ascii="Bookman Old Style" w:hAnsi="Bookman Old Style"/>
      <w:b/>
      <w:color w:val="727CA3"/>
      <w:sz w:val="20"/>
      <w:szCs w:val="20"/>
    </w:rPr>
  </w:style>
  <w:style w:type="paragraph" w:styleId="ListParagraph">
    <w:name w:val="List Paragraph"/>
    <w:basedOn w:val="Normal"/>
    <w:uiPriority w:val="34"/>
    <w:qFormat/>
    <w:rsid w:val="00AC5447"/>
    <w:pPr>
      <w:ind w:left="720"/>
    </w:pPr>
  </w:style>
  <w:style w:type="paragraph" w:styleId="Header">
    <w:name w:val="header"/>
    <w:basedOn w:val="Normal"/>
    <w:rsid w:val="00AC5447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rsid w:val="00AC5447"/>
    <w:pPr>
      <w:tabs>
        <w:tab w:val="center" w:pos="4513"/>
        <w:tab w:val="right" w:pos="9026"/>
      </w:tabs>
    </w:pPr>
  </w:style>
  <w:style w:type="paragraph" w:styleId="Title">
    <w:name w:val="Title"/>
    <w:basedOn w:val="Normal"/>
    <w:next w:val="Subtitle"/>
    <w:qFormat/>
    <w:rsid w:val="00AC5447"/>
    <w:pPr>
      <w:widowControl w:val="0"/>
      <w:shd w:val="clear" w:color="auto" w:fill="E6E6E6"/>
      <w:autoSpaceDE w:val="0"/>
      <w:ind w:right="720"/>
      <w:jc w:val="center"/>
    </w:pPr>
    <w:rPr>
      <w:rFonts w:ascii="Arial" w:hAnsi="Arial" w:cs="Arial"/>
      <w:b/>
      <w:bCs/>
      <w:sz w:val="28"/>
      <w:szCs w:val="26"/>
      <w:lang w:val="en-US"/>
    </w:rPr>
  </w:style>
  <w:style w:type="paragraph" w:styleId="Subtitle">
    <w:name w:val="Subtitle"/>
    <w:basedOn w:val="Heading"/>
    <w:next w:val="BodyText"/>
    <w:qFormat/>
    <w:rsid w:val="00AC5447"/>
    <w:pPr>
      <w:jc w:val="center"/>
    </w:pPr>
    <w:rPr>
      <w:i/>
      <w:iCs/>
    </w:rPr>
  </w:style>
  <w:style w:type="paragraph" w:customStyle="1" w:styleId="TableContents">
    <w:name w:val="Table Contents"/>
    <w:basedOn w:val="Normal"/>
    <w:rsid w:val="00AC5447"/>
    <w:pPr>
      <w:suppressLineNumbers/>
    </w:pPr>
  </w:style>
  <w:style w:type="paragraph" w:customStyle="1" w:styleId="TableHeading">
    <w:name w:val="Table Heading"/>
    <w:basedOn w:val="TableContents"/>
    <w:rsid w:val="00AC5447"/>
    <w:pPr>
      <w:jc w:val="center"/>
    </w:pPr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7755E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D7755E"/>
    <w:rPr>
      <w:rFonts w:ascii="Tahoma" w:hAnsi="Tahoma" w:cs="Tahoma"/>
      <w:sz w:val="16"/>
      <w:szCs w:val="16"/>
      <w:lang w:val="en-GB" w:eastAsia="ar-SA"/>
    </w:rPr>
  </w:style>
  <w:style w:type="character" w:customStyle="1" w:styleId="apple-converted-space">
    <w:name w:val="apple-converted-space"/>
    <w:rsid w:val="003601C8"/>
  </w:style>
  <w:style w:type="paragraph" w:styleId="NormalWeb">
    <w:name w:val="Normal (Web)"/>
    <w:basedOn w:val="Normal"/>
    <w:uiPriority w:val="99"/>
    <w:unhideWhenUsed/>
    <w:rsid w:val="00EC6520"/>
    <w:pPr>
      <w:suppressAutoHyphens w:val="0"/>
      <w:spacing w:before="100" w:beforeAutospacing="1" w:after="100" w:afterAutospacing="1"/>
    </w:pPr>
    <w:rPr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D62D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CE6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B2C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6212">
          <w:marLeft w:val="17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5932">
          <w:marLeft w:val="17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6470">
          <w:marLeft w:val="17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2992">
          <w:marLeft w:val="17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0877">
          <w:marLeft w:val="17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1949">
          <w:marLeft w:val="17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44263">
          <w:marLeft w:val="17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0423">
          <w:marLeft w:val="3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2773">
          <w:marLeft w:val="3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4128">
          <w:marLeft w:val="3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ishabhkukrej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kukr029@uottawa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Resume_Rishabh_Kukreja2020</vt:lpstr>
    </vt:vector>
  </TitlesOfParts>
  <Company>UnitedHealth Group</Company>
  <LinksUpToDate>false</LinksUpToDate>
  <CharactersWithSpaces>6294</CharactersWithSpaces>
  <SharedDoc>false</SharedDoc>
  <HLinks>
    <vt:vector size="6" baseType="variant">
      <vt:variant>
        <vt:i4>5963894</vt:i4>
      </vt:variant>
      <vt:variant>
        <vt:i4>0</vt:i4>
      </vt:variant>
      <vt:variant>
        <vt:i4>0</vt:i4>
      </vt:variant>
      <vt:variant>
        <vt:i4>5</vt:i4>
      </vt:variant>
      <vt:variant>
        <vt:lpwstr>mailto:chinkydhingra27@gmail.com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Resume_Rishabh_Kukreja2020</dc:title>
  <dc:creator>rkukreja@uottawa.ca</dc:creator>
  <cp:lastModifiedBy>Rishabh Kukreja</cp:lastModifiedBy>
  <cp:revision>5</cp:revision>
  <cp:lastPrinted>2020-03-10T06:37:00Z</cp:lastPrinted>
  <dcterms:created xsi:type="dcterms:W3CDTF">2020-05-18T04:33:00Z</dcterms:created>
  <dcterms:modified xsi:type="dcterms:W3CDTF">2020-05-18T04:51:00Z</dcterms:modified>
</cp:coreProperties>
</file>